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93669" w14:textId="67CD5BAC" w:rsidR="00703D2D" w:rsidRPr="002F28C6" w:rsidRDefault="00703D2D" w:rsidP="00703D2D">
      <w:r w:rsidRPr="002F28C6">
        <w:rPr>
          <w:noProof/>
          <w:lang w:val="pt-PT" w:eastAsia="pt-PT"/>
        </w:rPr>
        <mc:AlternateContent>
          <mc:Choice Requires="wpg">
            <w:drawing>
              <wp:anchor distT="0" distB="0" distL="114300" distR="114300" simplePos="0" relativeHeight="251664384" behindDoc="0" locked="0" layoutInCell="1" allowOverlap="1" wp14:anchorId="358F1B72" wp14:editId="43ED0C73">
                <wp:simplePos x="0" y="0"/>
                <wp:positionH relativeFrom="page">
                  <wp:posOffset>524167</wp:posOffset>
                </wp:positionH>
                <wp:positionV relativeFrom="page">
                  <wp:posOffset>560705</wp:posOffset>
                </wp:positionV>
                <wp:extent cx="228600" cy="9144000"/>
                <wp:effectExtent l="0" t="0" r="9525" b="0"/>
                <wp:wrapNone/>
                <wp:docPr id="5" name="Group 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angle 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w:pict>
              <v:group w14:anchorId="77EDCA4D" id="Group 5" o:spid="_x0000_s1026" style="position:absolute;margin-left:41.25pt;margin-top:44.15pt;width:18pt;height:10in;z-index:251664384;mso-width-percent:29;mso-position-horizontal-relative:page;mso-position-vertical-relative:page;mso-width-percent:2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">
                <v:rect id="Rectangle 6"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" fillcolor="#2683c6 [3205]" stroked="f" strokeweight="1pt"/>
                <v:rect id="Rectangle 7"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" fillcolor="#1cade4 [3204]" stroked="f" strokeweight="1pt">
                  <v:path arrowok="t"/>
                  <o:lock v:ext="edit" aspectratio="t"/>
                </v:rect>
                <w10:wrap anchorx="page" anchory="page"/>
              </v:group>
            </w:pict>
          </mc:Fallback>
        </mc:AlternateContent>
      </w:r>
    </w:p>
    <w:p w14:paraId="26B8D470" w14:textId="509B104E" w:rsidR="00703D2D" w:rsidRPr="002F28C6" w:rsidRDefault="00703D2D" w:rsidP="00703D2D">
      <w:pPr>
        <w:pStyle w:val="Title"/>
        <w:tabs>
          <w:tab w:val="right" w:pos="5529"/>
        </w:tabs>
        <w:rPr>
          <w:lang w:val="en-US"/>
        </w:rPr>
      </w:pPr>
      <w:r w:rsidRPr="002F28C6">
        <w:rPr>
          <w:noProof/>
          <w:lang w:eastAsia="pt-PT"/>
        </w:rPr>
        <w:drawing>
          <wp:inline distT="0" distB="0" distL="0" distR="0" wp14:anchorId="19F3062D" wp14:editId="0CB57A5D">
            <wp:extent cx="2350135" cy="910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_A_CMYK_POS.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135" cy="910873"/>
                    </a:xfrm>
                    <a:prstGeom prst="rect">
                      <a:avLst/>
                    </a:prstGeom>
                  </pic:spPr>
                </pic:pic>
              </a:graphicData>
            </a:graphic>
          </wp:inline>
        </w:drawing>
      </w:r>
    </w:p>
    <w:p w14:paraId="6B37F6A6" w14:textId="77777777" w:rsidR="00703D2D" w:rsidRPr="002F28C6" w:rsidRDefault="00703D2D" w:rsidP="00703D2D">
      <w:pPr>
        <w:pStyle w:val="Title"/>
        <w:tabs>
          <w:tab w:val="right" w:pos="5529"/>
        </w:tabs>
        <w:jc w:val="right"/>
        <w:rPr>
          <w:lang w:val="en-US"/>
        </w:rPr>
      </w:pPr>
    </w:p>
    <w:p w14:paraId="252C09A8" w14:textId="0457496F" w:rsidR="00380018" w:rsidRPr="00AC603C" w:rsidRDefault="00CF7A2A" w:rsidP="00ED0B00">
      <w:pPr>
        <w:pStyle w:val="CourseTitle"/>
        <w:rPr>
          <w:lang w:val="en-US"/>
        </w:rPr>
      </w:pPr>
      <w:r w:rsidRPr="00AC603C">
        <w:rPr>
          <w:lang w:val="en-US"/>
        </w:rPr>
        <w:t>Autonomous Agents and Multiagent Systems</w:t>
      </w:r>
    </w:p>
    <w:p w14:paraId="257B3A44" w14:textId="1F23E48E" w:rsidR="00BC3724" w:rsidRPr="002F28C6" w:rsidRDefault="00CF7A2A" w:rsidP="007960B4">
      <w:pPr>
        <w:pStyle w:val="Subtitle"/>
        <w:rPr>
          <w:rFonts w:eastAsia="Times New Roman"/>
          <w:lang w:eastAsia="ar-SA"/>
        </w:rPr>
      </w:pPr>
      <w:r w:rsidRPr="002F28C6">
        <w:rPr>
          <w:rFonts w:eastAsia="Times New Roman"/>
          <w:lang w:eastAsia="ar-SA"/>
        </w:rPr>
        <w:t>2</w:t>
      </w:r>
      <w:r w:rsidRPr="002F28C6">
        <w:rPr>
          <w:rFonts w:eastAsia="Times New Roman"/>
          <w:vertAlign w:val="superscript"/>
          <w:lang w:eastAsia="ar-SA"/>
        </w:rPr>
        <w:t>nd</w:t>
      </w:r>
      <w:r w:rsidRPr="002F28C6">
        <w:rPr>
          <w:rFonts w:eastAsia="Times New Roman"/>
          <w:lang w:eastAsia="ar-SA"/>
        </w:rPr>
        <w:t xml:space="preserve"> Semester</w:t>
      </w:r>
      <w:r w:rsidR="00A27C92" w:rsidRPr="002F28C6">
        <w:rPr>
          <w:rFonts w:eastAsia="Times New Roman"/>
          <w:lang w:eastAsia="ar-SA"/>
        </w:rPr>
        <w:t xml:space="preserve"> -</w:t>
      </w:r>
      <w:r w:rsidR="00380018" w:rsidRPr="002F28C6">
        <w:rPr>
          <w:lang w:eastAsia="ar-SA"/>
        </w:rPr>
        <w:t xml:space="preserve"> 2015</w:t>
      </w:r>
      <w:r w:rsidR="00380018" w:rsidRPr="002F28C6">
        <w:rPr>
          <w:rFonts w:eastAsia="Times New Roman"/>
          <w:lang w:eastAsia="ar-SA"/>
        </w:rPr>
        <w:t>/201</w:t>
      </w:r>
      <w:r w:rsidR="00380018" w:rsidRPr="002F28C6">
        <w:rPr>
          <w:lang w:eastAsia="ar-SA"/>
        </w:rPr>
        <w:t>6</w:t>
      </w:r>
    </w:p>
    <w:p w14:paraId="66509CCF" w14:textId="77777777" w:rsidR="00703D2D" w:rsidRPr="002F28C6" w:rsidRDefault="00703D2D" w:rsidP="00ED0B00"/>
    <w:p w14:paraId="32AEFA47" w14:textId="77777777" w:rsidR="00703D2D" w:rsidRPr="002F28C6" w:rsidRDefault="00703D2D" w:rsidP="00703D2D"/>
    <w:p w14:paraId="0376FA14" w14:textId="43BC13DF" w:rsidR="00BC3724" w:rsidRPr="002F28C6" w:rsidRDefault="00CF7A2A" w:rsidP="00703D2D">
      <w:pPr>
        <w:pStyle w:val="Title"/>
        <w:rPr>
          <w:lang w:val="en-US"/>
        </w:rPr>
      </w:pPr>
      <w:r w:rsidRPr="002F28C6">
        <w:rPr>
          <w:lang w:val="en-US"/>
        </w:rPr>
        <w:t>Agents In</w:t>
      </w:r>
      <w:r w:rsidR="00703D2D" w:rsidRPr="002F28C6">
        <w:rPr>
          <w:lang w:val="en-US"/>
        </w:rPr>
        <w:t xml:space="preserve"> &lt;</w:t>
      </w:r>
      <w:r w:rsidRPr="002F28C6">
        <w:rPr>
          <w:lang w:val="en-US"/>
        </w:rPr>
        <w:t>Project Title</w:t>
      </w:r>
      <w:r w:rsidR="00703D2D" w:rsidRPr="002F28C6">
        <w:rPr>
          <w:lang w:val="en-US"/>
        </w:rPr>
        <w:t>&gt;</w:t>
      </w:r>
    </w:p>
    <w:p w14:paraId="7DC44BBB" w14:textId="77777777" w:rsidR="00703D2D" w:rsidRPr="002F28C6" w:rsidRDefault="00703D2D" w:rsidP="00703D2D"/>
    <w:p w14:paraId="6E9A523F" w14:textId="77777777" w:rsidR="00703D2D" w:rsidRPr="002F28C6" w:rsidRDefault="00703D2D" w:rsidP="00703D2D"/>
    <w:p w14:paraId="31522AE8" w14:textId="77777777" w:rsidR="00703D2D" w:rsidRPr="002F28C6" w:rsidRDefault="00703D2D" w:rsidP="00703D2D"/>
    <w:p w14:paraId="3844CF0A" w14:textId="77777777" w:rsidR="00703D2D" w:rsidRPr="002F28C6" w:rsidRDefault="00703D2D" w:rsidP="00703D2D"/>
    <w:p w14:paraId="42C7746C" w14:textId="77777777" w:rsidR="00703D2D" w:rsidRPr="002F28C6" w:rsidRDefault="00703D2D" w:rsidP="00703D2D"/>
    <w:p w14:paraId="78CA1924" w14:textId="77777777" w:rsidR="00703D2D" w:rsidRPr="002F28C6" w:rsidRDefault="00703D2D" w:rsidP="00703D2D"/>
    <w:p w14:paraId="2B473A2E" w14:textId="77777777" w:rsidR="00286C0B" w:rsidRPr="002F28C6" w:rsidRDefault="00286C0B" w:rsidP="00703D2D">
      <w:pPr>
        <w:jc w:val="right"/>
        <w:rPr>
          <w:b/>
        </w:rPr>
      </w:pPr>
    </w:p>
    <w:p w14:paraId="668FB174" w14:textId="77777777" w:rsidR="00286C0B" w:rsidRPr="002F28C6" w:rsidRDefault="00286C0B" w:rsidP="00703D2D">
      <w:pPr>
        <w:jc w:val="right"/>
        <w:rPr>
          <w:b/>
        </w:rPr>
      </w:pPr>
    </w:p>
    <w:p w14:paraId="31979891" w14:textId="77777777" w:rsidR="00286C0B" w:rsidRPr="002F28C6" w:rsidRDefault="00286C0B" w:rsidP="00703D2D">
      <w:pPr>
        <w:jc w:val="right"/>
        <w:rPr>
          <w:b/>
        </w:rPr>
      </w:pPr>
    </w:p>
    <w:p w14:paraId="1FC4BBF5" w14:textId="28D7E482" w:rsidR="00286C0B" w:rsidRPr="002F28C6" w:rsidRDefault="00286C0B" w:rsidP="00703D2D">
      <w:pPr>
        <w:jc w:val="right"/>
        <w:rPr>
          <w:b/>
        </w:rPr>
      </w:pPr>
    </w:p>
    <w:p w14:paraId="596B7234" w14:textId="7D661EF2" w:rsidR="00286C0B" w:rsidRPr="002F28C6" w:rsidRDefault="005D5993" w:rsidP="00703D2D">
      <w:pPr>
        <w:jc w:val="right"/>
        <w:rPr>
          <w:b/>
        </w:rPr>
      </w:pPr>
      <w:r w:rsidRPr="002F28C6">
        <w:rPr>
          <w:b/>
          <w:noProof/>
          <w:lang w:val="pt-PT" w:eastAsia="pt-PT"/>
        </w:rPr>
        <mc:AlternateContent>
          <mc:Choice Requires="wps">
            <w:drawing>
              <wp:anchor distT="0" distB="0" distL="114300" distR="114300" simplePos="0" relativeHeight="251665408" behindDoc="0" locked="0" layoutInCell="1" allowOverlap="1" wp14:anchorId="27ACD923" wp14:editId="19CBBA51">
                <wp:simplePos x="0" y="0"/>
                <wp:positionH relativeFrom="column">
                  <wp:posOffset>3218889</wp:posOffset>
                </wp:positionH>
                <wp:positionV relativeFrom="paragraph">
                  <wp:posOffset>221615</wp:posOffset>
                </wp:positionV>
                <wp:extent cx="2975051" cy="0"/>
                <wp:effectExtent l="0" t="0" r="22225" b="25400"/>
                <wp:wrapNone/>
                <wp:docPr id="9" name="Straight Connector 9"/>
                <wp:cNvGraphicFramePr/>
                <a:graphic xmlns:a="http://schemas.openxmlformats.org/drawingml/2006/main">
                  <a:graphicData uri="http://schemas.microsoft.com/office/word/2010/wordprocessingShape">
                    <wps:wsp>
                      <wps:cNvCnPr/>
                      <wps:spPr>
                        <a:xfrm>
                          <a:off x="0" y="0"/>
                          <a:ext cx="29750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8E7BB8"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45pt,17.45pt" to="48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" strokecolor="#1cade4 [3204]" strokeweight="1.5pt"/>
            </w:pict>
          </mc:Fallback>
        </mc:AlternateContent>
      </w:r>
    </w:p>
    <w:p w14:paraId="7C3365F9" w14:textId="564DFD9E" w:rsidR="00703D2D" w:rsidRPr="002F28C6" w:rsidRDefault="002F28C6" w:rsidP="00573CBF">
      <w:pPr>
        <w:pStyle w:val="GroupID"/>
      </w:pPr>
      <w:r>
        <w:t>Group</w:t>
      </w:r>
      <w:r w:rsidR="00703D2D" w:rsidRPr="002F28C6">
        <w:t xml:space="preserve"> XX - &lt;Campus&gt;</w:t>
      </w:r>
    </w:p>
    <w:p w14:paraId="0B5E8747" w14:textId="27F7C186" w:rsidR="00703D2D" w:rsidRPr="002F28C6" w:rsidRDefault="00703D2D" w:rsidP="00703D2D">
      <w:pPr>
        <w:jc w:val="right"/>
        <w:rPr>
          <w:sz w:val="24"/>
        </w:rPr>
      </w:pPr>
      <w:r w:rsidRPr="002F28C6">
        <w:rPr>
          <w:i/>
          <w:sz w:val="24"/>
        </w:rPr>
        <w:t>&lt;</w:t>
      </w:r>
      <w:r w:rsidR="002F28C6">
        <w:rPr>
          <w:i/>
          <w:sz w:val="24"/>
        </w:rPr>
        <w:t>student name</w:t>
      </w:r>
      <w:r w:rsidRPr="002F28C6">
        <w:rPr>
          <w:i/>
          <w:sz w:val="24"/>
        </w:rPr>
        <w:t xml:space="preserve"> #1&gt;</w:t>
      </w:r>
      <w:r w:rsidRPr="002F28C6">
        <w:rPr>
          <w:sz w:val="24"/>
        </w:rPr>
        <w:t xml:space="preserve"> - &lt;</w:t>
      </w:r>
      <w:r w:rsidR="002F28C6">
        <w:rPr>
          <w:sz w:val="24"/>
        </w:rPr>
        <w:t>student #</w:t>
      </w:r>
      <w:r w:rsidRPr="002F28C6">
        <w:rPr>
          <w:sz w:val="24"/>
        </w:rPr>
        <w:t>&gt;</w:t>
      </w:r>
    </w:p>
    <w:p w14:paraId="447873A7" w14:textId="1E2D7B84" w:rsidR="00703D2D" w:rsidRPr="002F28C6" w:rsidRDefault="00703D2D" w:rsidP="00703D2D">
      <w:pPr>
        <w:jc w:val="right"/>
        <w:rPr>
          <w:sz w:val="24"/>
        </w:rPr>
      </w:pPr>
      <w:r w:rsidRPr="002F28C6">
        <w:rPr>
          <w:i/>
          <w:sz w:val="24"/>
        </w:rPr>
        <w:t>&lt;</w:t>
      </w:r>
      <w:r w:rsidR="002F28C6">
        <w:rPr>
          <w:i/>
          <w:sz w:val="24"/>
        </w:rPr>
        <w:t>student name</w:t>
      </w:r>
      <w:r w:rsidRPr="002F28C6">
        <w:rPr>
          <w:i/>
          <w:sz w:val="24"/>
        </w:rPr>
        <w:t xml:space="preserve"> #2&gt;</w:t>
      </w:r>
      <w:r w:rsidRPr="002F28C6">
        <w:rPr>
          <w:sz w:val="24"/>
        </w:rPr>
        <w:t xml:space="preserve"> - &lt;</w:t>
      </w:r>
      <w:r w:rsidR="002F28C6">
        <w:rPr>
          <w:sz w:val="24"/>
        </w:rPr>
        <w:t>student #</w:t>
      </w:r>
      <w:r w:rsidRPr="002F28C6">
        <w:rPr>
          <w:sz w:val="24"/>
        </w:rPr>
        <w:t>&gt;</w:t>
      </w:r>
    </w:p>
    <w:p w14:paraId="4F68CABF" w14:textId="5431BE4D" w:rsidR="00703D2D" w:rsidRPr="002F28C6" w:rsidRDefault="00703D2D" w:rsidP="00286C0B">
      <w:pPr>
        <w:jc w:val="right"/>
        <w:rPr>
          <w:sz w:val="24"/>
        </w:rPr>
      </w:pPr>
      <w:r w:rsidRPr="002F28C6">
        <w:rPr>
          <w:i/>
          <w:sz w:val="24"/>
        </w:rPr>
        <w:t>&lt;</w:t>
      </w:r>
      <w:r w:rsidR="002F28C6">
        <w:rPr>
          <w:i/>
          <w:sz w:val="24"/>
        </w:rPr>
        <w:t>student name</w:t>
      </w:r>
      <w:r w:rsidRPr="002F28C6">
        <w:rPr>
          <w:i/>
          <w:sz w:val="24"/>
        </w:rPr>
        <w:t xml:space="preserve"> #3&gt;</w:t>
      </w:r>
      <w:r w:rsidRPr="002F28C6">
        <w:rPr>
          <w:sz w:val="24"/>
        </w:rPr>
        <w:t xml:space="preserve"> - &lt;</w:t>
      </w:r>
      <w:r w:rsidR="002F28C6">
        <w:rPr>
          <w:sz w:val="24"/>
        </w:rPr>
        <w:t>student #</w:t>
      </w:r>
      <w:r w:rsidRPr="002F28C6">
        <w:rPr>
          <w:sz w:val="24"/>
        </w:rPr>
        <w:t>&gt;</w:t>
      </w:r>
    </w:p>
    <w:p w14:paraId="2CFC1318" w14:textId="11263A42" w:rsidR="00EE2010" w:rsidRPr="002F28C6" w:rsidRDefault="009813B8" w:rsidP="003A0F52">
      <w:pPr>
        <w:pStyle w:val="Heading1"/>
        <w:numPr>
          <w:ilvl w:val="0"/>
          <w:numId w:val="0"/>
        </w:numPr>
        <w:jc w:val="left"/>
      </w:pPr>
      <w:bookmarkStart w:id="0" w:name="_Toc448326539"/>
      <w:bookmarkStart w:id="1" w:name="_Toc448533410"/>
      <w:bookmarkStart w:id="2" w:name="_Ref445713968"/>
      <w:r>
        <w:lastRenderedPageBreak/>
        <w:t>Abstract</w:t>
      </w:r>
      <w:bookmarkEnd w:id="0"/>
      <w:bookmarkEnd w:id="1"/>
    </w:p>
    <w:p w14:paraId="3593F8E1" w14:textId="0A03CE05" w:rsidR="00EE2010" w:rsidRDefault="002F28C6" w:rsidP="00EE2010">
      <w:r w:rsidRPr="002F28C6">
        <w:t xml:space="preserve">The </w:t>
      </w:r>
      <w:r w:rsidR="009813B8">
        <w:t>abstract</w:t>
      </w:r>
      <w:r w:rsidRPr="002F28C6">
        <w:t xml:space="preserve"> of a document corresponds to a short</w:t>
      </w:r>
      <w:r w:rsidR="00CC712B">
        <w:t xml:space="preserve"> and self-contained (maximum one page) description </w:t>
      </w:r>
      <w:r w:rsidRPr="002F28C6">
        <w:t>of the main as</w:t>
      </w:r>
      <w:r w:rsidR="009813B8">
        <w:t>pects of the work presented. This</w:t>
      </w:r>
      <w:r w:rsidRPr="002F28C6">
        <w:t xml:space="preserve"> summary plays </w:t>
      </w:r>
      <w:r>
        <w:t>a</w:t>
      </w:r>
      <w:r w:rsidRPr="002F28C6">
        <w:t xml:space="preserve"> key role </w:t>
      </w:r>
      <w:r>
        <w:t>in</w:t>
      </w:r>
      <w:r w:rsidRPr="002F28C6">
        <w:t xml:space="preserve"> motivat</w:t>
      </w:r>
      <w:r>
        <w:t>ing</w:t>
      </w:r>
      <w:r w:rsidRPr="002F28C6">
        <w:t xml:space="preserve"> the reader to continue read</w:t>
      </w:r>
      <w:r>
        <w:t>ing</w:t>
      </w:r>
      <w:r w:rsidRPr="002F28C6">
        <w:t xml:space="preserve"> the entire document. The </w:t>
      </w:r>
      <w:r w:rsidR="009813B8">
        <w:t>abstract</w:t>
      </w:r>
      <w:r w:rsidRPr="002F28C6">
        <w:t xml:space="preserve"> should include the following aspects: (1) Motivation and description of the problem</w:t>
      </w:r>
      <w:r>
        <w:t xml:space="preserve">, </w:t>
      </w:r>
      <w:r w:rsidRPr="002F28C6">
        <w:rPr>
          <w:i/>
        </w:rPr>
        <w:t>i.e.</w:t>
      </w:r>
      <w:r>
        <w:t>,</w:t>
      </w:r>
      <w:r w:rsidRPr="002F28C6">
        <w:t xml:space="preserve"> </w:t>
      </w:r>
      <w:r>
        <w:t>w</w:t>
      </w:r>
      <w:r w:rsidRPr="002F28C6">
        <w:t>hy is the work presented</w:t>
      </w:r>
      <w:r>
        <w:t xml:space="preserve"> </w:t>
      </w:r>
      <w:r w:rsidRPr="002F28C6">
        <w:t>important</w:t>
      </w:r>
      <w:r>
        <w:t xml:space="preserve"> and</w:t>
      </w:r>
      <w:r w:rsidRPr="002F28C6">
        <w:t xml:space="preserve"> </w:t>
      </w:r>
      <w:r>
        <w:t>what is the</w:t>
      </w:r>
      <w:r w:rsidRPr="002F28C6">
        <w:t xml:space="preserve"> problem you are trying to solve</w:t>
      </w:r>
      <w:r>
        <w:t>;</w:t>
      </w:r>
      <w:r w:rsidRPr="002F28C6">
        <w:t xml:space="preserve"> (2) Approach</w:t>
      </w:r>
      <w:r>
        <w:t xml:space="preserve">, </w:t>
      </w:r>
      <w:r w:rsidRPr="002F28C6">
        <w:rPr>
          <w:i/>
        </w:rPr>
        <w:t>i.e.</w:t>
      </w:r>
      <w:r>
        <w:t>,</w:t>
      </w:r>
      <w:r w:rsidRPr="002F28C6">
        <w:t xml:space="preserve"> </w:t>
      </w:r>
      <w:r>
        <w:t>w</w:t>
      </w:r>
      <w:r w:rsidRPr="002F28C6">
        <w:t>hat was the approach to solving the problem</w:t>
      </w:r>
      <w:r>
        <w:t>;</w:t>
      </w:r>
      <w:r w:rsidRPr="002F28C6">
        <w:t xml:space="preserve"> (3) Results</w:t>
      </w:r>
      <w:r>
        <w:t xml:space="preserve">, </w:t>
      </w:r>
      <w:r w:rsidRPr="002F28C6">
        <w:rPr>
          <w:i/>
        </w:rPr>
        <w:t>i.e.</w:t>
      </w:r>
      <w:r w:rsidRPr="002F28C6">
        <w:t>,</w:t>
      </w:r>
      <w:r>
        <w:t xml:space="preserve"> w</w:t>
      </w:r>
      <w:r w:rsidRPr="002F28C6">
        <w:t>hat is the proposed solution to the problem</w:t>
      </w:r>
      <w:r>
        <w:t xml:space="preserve"> and the main results of the comparative study;</w:t>
      </w:r>
      <w:r w:rsidRPr="002F28C6">
        <w:t xml:space="preserve"> (4) Conclusions</w:t>
      </w:r>
      <w:r>
        <w:t xml:space="preserve">, </w:t>
      </w:r>
      <w:r w:rsidRPr="002F28C6">
        <w:rPr>
          <w:i/>
        </w:rPr>
        <w:t>i.e.</w:t>
      </w:r>
      <w:r>
        <w:t>,</w:t>
      </w:r>
      <w:r w:rsidRPr="002F28C6">
        <w:t xml:space="preserve"> </w:t>
      </w:r>
      <w:r>
        <w:t>w</w:t>
      </w:r>
      <w:r w:rsidRPr="002F28C6">
        <w:t>hat are t</w:t>
      </w:r>
      <w:r>
        <w:t>he implications of the solution.</w:t>
      </w:r>
    </w:p>
    <w:p w14:paraId="62EE8B34" w14:textId="3F339DCA" w:rsidR="00EE2010" w:rsidRPr="00CC712B" w:rsidRDefault="00CC712B" w:rsidP="003A0F52">
      <w:r>
        <w:rPr>
          <w:b/>
        </w:rPr>
        <w:t>Keywords</w:t>
      </w:r>
      <w:r w:rsidRPr="002F28C6">
        <w:rPr>
          <w:b/>
        </w:rPr>
        <w:t xml:space="preserve">: </w:t>
      </w:r>
      <w:r w:rsidRPr="002F28C6">
        <w:t>a list separated by commas with no more than seven key wor</w:t>
      </w:r>
      <w:r>
        <w:t>ds that characterize the work</w:t>
      </w:r>
      <w:r w:rsidRPr="002F28C6">
        <w:t>.</w:t>
      </w:r>
      <w:r w:rsidR="00916A60" w:rsidRPr="002F28C6">
        <w:br w:type="page"/>
      </w:r>
    </w:p>
    <w:p w14:paraId="6C13CA27" w14:textId="4D3C12E4" w:rsidR="007E3AFF" w:rsidRPr="007E3AFF" w:rsidRDefault="002F28C6" w:rsidP="007E3AFF">
      <w:pPr>
        <w:pStyle w:val="Heading1"/>
        <w:numPr>
          <w:ilvl w:val="0"/>
          <w:numId w:val="0"/>
        </w:numPr>
        <w:jc w:val="left"/>
        <w:rPr>
          <w:noProof/>
        </w:rPr>
      </w:pPr>
      <w:bookmarkStart w:id="3" w:name="_Toc448326540"/>
      <w:bookmarkStart w:id="4" w:name="_Toc448533411"/>
      <w:r>
        <w:lastRenderedPageBreak/>
        <w:t>Index</w:t>
      </w:r>
      <w:bookmarkEnd w:id="3"/>
      <w:bookmarkEnd w:id="4"/>
      <w:r w:rsidR="00173D5B" w:rsidRPr="002F28C6">
        <w:rPr>
          <w:bCs/>
          <w:caps/>
          <w:sz w:val="24"/>
          <w:szCs w:val="24"/>
        </w:rPr>
        <w:fldChar w:fldCharType="begin"/>
      </w:r>
      <w:r w:rsidR="00173D5B" w:rsidRPr="002F28C6">
        <w:instrText xml:space="preserve"> TOC \o "1-3" </w:instrText>
      </w:r>
      <w:r w:rsidR="00173D5B" w:rsidRPr="002F28C6">
        <w:rPr>
          <w:bCs/>
          <w:caps/>
          <w:sz w:val="24"/>
          <w:szCs w:val="24"/>
        </w:rPr>
        <w:fldChar w:fldCharType="separate"/>
      </w:r>
    </w:p>
    <w:p w14:paraId="4E3F3A12"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Pr>
          <w:noProof/>
        </w:rPr>
        <w:t>1.</w:t>
      </w:r>
      <w:r>
        <w:rPr>
          <w:rFonts w:asciiTheme="minorHAnsi" w:eastAsiaTheme="minorEastAsia" w:hAnsiTheme="minorHAnsi" w:cstheme="minorBidi"/>
          <w:b w:val="0"/>
          <w:bCs w:val="0"/>
          <w:caps w:val="0"/>
          <w:noProof/>
        </w:rPr>
        <w:tab/>
      </w:r>
      <w:r>
        <w:rPr>
          <w:noProof/>
        </w:rPr>
        <w:t>Introduction</w:t>
      </w:r>
      <w:r>
        <w:rPr>
          <w:noProof/>
        </w:rPr>
        <w:tab/>
      </w:r>
      <w:r>
        <w:rPr>
          <w:noProof/>
        </w:rPr>
        <w:fldChar w:fldCharType="begin"/>
      </w:r>
      <w:r>
        <w:rPr>
          <w:noProof/>
        </w:rPr>
        <w:instrText xml:space="preserve"> PAGEREF _Toc448533412 \h </w:instrText>
      </w:r>
      <w:r>
        <w:rPr>
          <w:noProof/>
        </w:rPr>
      </w:r>
      <w:r>
        <w:rPr>
          <w:noProof/>
        </w:rPr>
        <w:fldChar w:fldCharType="separate"/>
      </w:r>
      <w:r w:rsidR="00633ED5">
        <w:rPr>
          <w:noProof/>
        </w:rPr>
        <w:t>4</w:t>
      </w:r>
      <w:r>
        <w:rPr>
          <w:noProof/>
        </w:rPr>
        <w:fldChar w:fldCharType="end"/>
      </w:r>
    </w:p>
    <w:p w14:paraId="6AA3A0C6"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Pr>
          <w:noProof/>
        </w:rPr>
        <w:t>2.</w:t>
      </w:r>
      <w:r>
        <w:rPr>
          <w:rFonts w:asciiTheme="minorHAnsi" w:eastAsiaTheme="minorEastAsia" w:hAnsiTheme="minorHAnsi" w:cstheme="minorBidi"/>
          <w:b w:val="0"/>
          <w:bCs w:val="0"/>
          <w:caps w:val="0"/>
          <w:noProof/>
        </w:rPr>
        <w:tab/>
      </w:r>
      <w:r>
        <w:rPr>
          <w:noProof/>
        </w:rPr>
        <w:t>The Scenario</w:t>
      </w:r>
      <w:r>
        <w:rPr>
          <w:noProof/>
        </w:rPr>
        <w:tab/>
      </w:r>
      <w:r>
        <w:rPr>
          <w:noProof/>
        </w:rPr>
        <w:fldChar w:fldCharType="begin"/>
      </w:r>
      <w:r>
        <w:rPr>
          <w:noProof/>
        </w:rPr>
        <w:instrText xml:space="preserve"> PAGEREF _Toc448533413 \h </w:instrText>
      </w:r>
      <w:r>
        <w:rPr>
          <w:noProof/>
        </w:rPr>
      </w:r>
      <w:r>
        <w:rPr>
          <w:noProof/>
        </w:rPr>
        <w:fldChar w:fldCharType="separate"/>
      </w:r>
      <w:r w:rsidR="00633ED5">
        <w:rPr>
          <w:noProof/>
        </w:rPr>
        <w:t>4</w:t>
      </w:r>
      <w:r>
        <w:rPr>
          <w:noProof/>
        </w:rPr>
        <w:fldChar w:fldCharType="end"/>
      </w:r>
    </w:p>
    <w:p w14:paraId="225BBCC6"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Pr>
          <w:noProof/>
        </w:rPr>
        <w:t>3.</w:t>
      </w:r>
      <w:r>
        <w:rPr>
          <w:rFonts w:asciiTheme="minorHAnsi" w:eastAsiaTheme="minorEastAsia" w:hAnsiTheme="minorHAnsi" w:cstheme="minorBidi"/>
          <w:b w:val="0"/>
          <w:bCs w:val="0"/>
          <w:caps w:val="0"/>
          <w:noProof/>
        </w:rPr>
        <w:tab/>
      </w:r>
      <w:r>
        <w:rPr>
          <w:noProof/>
        </w:rPr>
        <w:t>Agent Architectures / Algorithms</w:t>
      </w:r>
      <w:r>
        <w:rPr>
          <w:noProof/>
        </w:rPr>
        <w:tab/>
      </w:r>
      <w:r>
        <w:rPr>
          <w:noProof/>
        </w:rPr>
        <w:fldChar w:fldCharType="begin"/>
      </w:r>
      <w:r>
        <w:rPr>
          <w:noProof/>
        </w:rPr>
        <w:instrText xml:space="preserve"> PAGEREF _Toc448533414 \h </w:instrText>
      </w:r>
      <w:r>
        <w:rPr>
          <w:noProof/>
        </w:rPr>
      </w:r>
      <w:r>
        <w:rPr>
          <w:noProof/>
        </w:rPr>
        <w:fldChar w:fldCharType="separate"/>
      </w:r>
      <w:r w:rsidR="00633ED5">
        <w:rPr>
          <w:noProof/>
        </w:rPr>
        <w:t>4</w:t>
      </w:r>
      <w:r>
        <w:rPr>
          <w:noProof/>
        </w:rPr>
        <w:fldChar w:fldCharType="end"/>
      </w:r>
    </w:p>
    <w:p w14:paraId="3465C089"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3.1</w:t>
      </w:r>
      <w:r>
        <w:rPr>
          <w:rFonts w:eastAsiaTheme="minorEastAsia" w:cstheme="minorBidi"/>
          <w:b w:val="0"/>
          <w:bCs w:val="0"/>
          <w:noProof/>
          <w:sz w:val="24"/>
          <w:szCs w:val="24"/>
        </w:rPr>
        <w:tab/>
      </w:r>
      <w:r>
        <w:rPr>
          <w:noProof/>
        </w:rPr>
        <w:t>Reactive Architecture</w:t>
      </w:r>
      <w:r>
        <w:rPr>
          <w:noProof/>
        </w:rPr>
        <w:tab/>
      </w:r>
      <w:r>
        <w:rPr>
          <w:noProof/>
        </w:rPr>
        <w:fldChar w:fldCharType="begin"/>
      </w:r>
      <w:r>
        <w:rPr>
          <w:noProof/>
        </w:rPr>
        <w:instrText xml:space="preserve"> PAGEREF _Toc448533415 \h </w:instrText>
      </w:r>
      <w:r>
        <w:rPr>
          <w:noProof/>
        </w:rPr>
      </w:r>
      <w:r>
        <w:rPr>
          <w:noProof/>
        </w:rPr>
        <w:fldChar w:fldCharType="separate"/>
      </w:r>
      <w:r w:rsidR="00633ED5">
        <w:rPr>
          <w:noProof/>
        </w:rPr>
        <w:t>4</w:t>
      </w:r>
      <w:r>
        <w:rPr>
          <w:noProof/>
        </w:rPr>
        <w:fldChar w:fldCharType="end"/>
      </w:r>
    </w:p>
    <w:p w14:paraId="3E9821FC"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3.2</w:t>
      </w:r>
      <w:r>
        <w:rPr>
          <w:rFonts w:eastAsiaTheme="minorEastAsia" w:cstheme="minorBidi"/>
          <w:b w:val="0"/>
          <w:bCs w:val="0"/>
          <w:noProof/>
          <w:sz w:val="24"/>
          <w:szCs w:val="24"/>
        </w:rPr>
        <w:tab/>
      </w:r>
      <w:r>
        <w:rPr>
          <w:noProof/>
        </w:rPr>
        <w:t>Deliberative / BDI Architecture</w:t>
      </w:r>
      <w:r>
        <w:rPr>
          <w:noProof/>
        </w:rPr>
        <w:tab/>
      </w:r>
      <w:r>
        <w:rPr>
          <w:noProof/>
        </w:rPr>
        <w:fldChar w:fldCharType="begin"/>
      </w:r>
      <w:r>
        <w:rPr>
          <w:noProof/>
        </w:rPr>
        <w:instrText xml:space="preserve"> PAGEREF _Toc448533416 \h </w:instrText>
      </w:r>
      <w:r>
        <w:rPr>
          <w:noProof/>
        </w:rPr>
      </w:r>
      <w:r>
        <w:rPr>
          <w:noProof/>
        </w:rPr>
        <w:fldChar w:fldCharType="separate"/>
      </w:r>
      <w:r w:rsidR="00633ED5">
        <w:rPr>
          <w:noProof/>
        </w:rPr>
        <w:t>4</w:t>
      </w:r>
      <w:r>
        <w:rPr>
          <w:noProof/>
        </w:rPr>
        <w:fldChar w:fldCharType="end"/>
      </w:r>
    </w:p>
    <w:p w14:paraId="6D5C8EB2"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3.3</w:t>
      </w:r>
      <w:r>
        <w:rPr>
          <w:rFonts w:eastAsiaTheme="minorEastAsia" w:cstheme="minorBidi"/>
          <w:b w:val="0"/>
          <w:bCs w:val="0"/>
          <w:noProof/>
          <w:sz w:val="24"/>
          <w:szCs w:val="24"/>
        </w:rPr>
        <w:tab/>
      </w:r>
      <w:r>
        <w:rPr>
          <w:noProof/>
        </w:rPr>
        <w:t>Hybrid Architecture</w:t>
      </w:r>
      <w:r>
        <w:rPr>
          <w:noProof/>
        </w:rPr>
        <w:tab/>
      </w:r>
      <w:r>
        <w:rPr>
          <w:noProof/>
        </w:rPr>
        <w:fldChar w:fldCharType="begin"/>
      </w:r>
      <w:r>
        <w:rPr>
          <w:noProof/>
        </w:rPr>
        <w:instrText xml:space="preserve"> PAGEREF _Toc448533417 \h </w:instrText>
      </w:r>
      <w:r>
        <w:rPr>
          <w:noProof/>
        </w:rPr>
      </w:r>
      <w:r>
        <w:rPr>
          <w:noProof/>
        </w:rPr>
        <w:fldChar w:fldCharType="separate"/>
      </w:r>
      <w:r w:rsidR="00633ED5">
        <w:rPr>
          <w:noProof/>
        </w:rPr>
        <w:t>5</w:t>
      </w:r>
      <w:r>
        <w:rPr>
          <w:noProof/>
        </w:rPr>
        <w:fldChar w:fldCharType="end"/>
      </w:r>
    </w:p>
    <w:p w14:paraId="12DB2DD1"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3.4</w:t>
      </w:r>
      <w:r>
        <w:rPr>
          <w:rFonts w:eastAsiaTheme="minorEastAsia" w:cstheme="minorBidi"/>
          <w:b w:val="0"/>
          <w:bCs w:val="0"/>
          <w:noProof/>
          <w:sz w:val="24"/>
          <w:szCs w:val="24"/>
        </w:rPr>
        <w:tab/>
      </w:r>
      <w:r>
        <w:rPr>
          <w:noProof/>
        </w:rPr>
        <w:t>Coordination, Cooperation, Negotiation</w:t>
      </w:r>
      <w:r>
        <w:rPr>
          <w:noProof/>
        </w:rPr>
        <w:tab/>
      </w:r>
      <w:r>
        <w:rPr>
          <w:noProof/>
        </w:rPr>
        <w:fldChar w:fldCharType="begin"/>
      </w:r>
      <w:r>
        <w:rPr>
          <w:noProof/>
        </w:rPr>
        <w:instrText xml:space="preserve"> PAGEREF _Toc448533418 \h </w:instrText>
      </w:r>
      <w:r>
        <w:rPr>
          <w:noProof/>
        </w:rPr>
      </w:r>
      <w:r>
        <w:rPr>
          <w:noProof/>
        </w:rPr>
        <w:fldChar w:fldCharType="separate"/>
      </w:r>
      <w:r w:rsidR="00633ED5">
        <w:rPr>
          <w:noProof/>
        </w:rPr>
        <w:t>5</w:t>
      </w:r>
      <w:r>
        <w:rPr>
          <w:noProof/>
        </w:rPr>
        <w:fldChar w:fldCharType="end"/>
      </w:r>
    </w:p>
    <w:p w14:paraId="7D7954CF"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3.5</w:t>
      </w:r>
      <w:r>
        <w:rPr>
          <w:rFonts w:eastAsiaTheme="minorEastAsia" w:cstheme="minorBidi"/>
          <w:b w:val="0"/>
          <w:bCs w:val="0"/>
          <w:noProof/>
          <w:sz w:val="24"/>
          <w:szCs w:val="24"/>
        </w:rPr>
        <w:tab/>
      </w:r>
      <w:r>
        <w:rPr>
          <w:noProof/>
        </w:rPr>
        <w:t>Emotions Component</w:t>
      </w:r>
      <w:r>
        <w:rPr>
          <w:noProof/>
        </w:rPr>
        <w:tab/>
      </w:r>
      <w:r>
        <w:rPr>
          <w:noProof/>
        </w:rPr>
        <w:fldChar w:fldCharType="begin"/>
      </w:r>
      <w:r>
        <w:rPr>
          <w:noProof/>
        </w:rPr>
        <w:instrText xml:space="preserve"> PAGEREF _Toc448533419 \h </w:instrText>
      </w:r>
      <w:r>
        <w:rPr>
          <w:noProof/>
        </w:rPr>
      </w:r>
      <w:r>
        <w:rPr>
          <w:noProof/>
        </w:rPr>
        <w:fldChar w:fldCharType="separate"/>
      </w:r>
      <w:r w:rsidR="00633ED5">
        <w:rPr>
          <w:noProof/>
        </w:rPr>
        <w:t>5</w:t>
      </w:r>
      <w:r>
        <w:rPr>
          <w:noProof/>
        </w:rPr>
        <w:fldChar w:fldCharType="end"/>
      </w:r>
    </w:p>
    <w:p w14:paraId="32B777A5" w14:textId="77777777" w:rsidR="007E3AFF" w:rsidRDefault="007E3AFF">
      <w:pPr>
        <w:pStyle w:val="TOC2"/>
        <w:tabs>
          <w:tab w:val="left" w:pos="660"/>
          <w:tab w:val="right" w:leader="dot" w:pos="9015"/>
        </w:tabs>
        <w:rPr>
          <w:rFonts w:eastAsiaTheme="minorEastAsia" w:cstheme="minorBidi"/>
          <w:b w:val="0"/>
          <w:bCs w:val="0"/>
          <w:noProof/>
          <w:sz w:val="24"/>
          <w:szCs w:val="24"/>
        </w:rPr>
      </w:pPr>
      <w:r>
        <w:rPr>
          <w:noProof/>
        </w:rPr>
        <w:t>3.6</w:t>
      </w:r>
      <w:r>
        <w:rPr>
          <w:rFonts w:eastAsiaTheme="minorEastAsia" w:cstheme="minorBidi"/>
          <w:b w:val="0"/>
          <w:bCs w:val="0"/>
          <w:noProof/>
          <w:sz w:val="24"/>
          <w:szCs w:val="24"/>
        </w:rPr>
        <w:tab/>
      </w:r>
      <w:r>
        <w:rPr>
          <w:noProof/>
        </w:rPr>
        <w:t>Learning Component</w:t>
      </w:r>
      <w:r>
        <w:rPr>
          <w:noProof/>
        </w:rPr>
        <w:tab/>
      </w:r>
      <w:r>
        <w:rPr>
          <w:noProof/>
        </w:rPr>
        <w:fldChar w:fldCharType="begin"/>
      </w:r>
      <w:r>
        <w:rPr>
          <w:noProof/>
        </w:rPr>
        <w:instrText xml:space="preserve"> PAGEREF _Toc448533420 \h </w:instrText>
      </w:r>
      <w:r>
        <w:rPr>
          <w:noProof/>
        </w:rPr>
      </w:r>
      <w:r>
        <w:rPr>
          <w:noProof/>
        </w:rPr>
        <w:fldChar w:fldCharType="separate"/>
      </w:r>
      <w:r w:rsidR="00633ED5">
        <w:rPr>
          <w:noProof/>
        </w:rPr>
        <w:t>5</w:t>
      </w:r>
      <w:r>
        <w:rPr>
          <w:noProof/>
        </w:rPr>
        <w:fldChar w:fldCharType="end"/>
      </w:r>
    </w:p>
    <w:p w14:paraId="4375C4E4"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Pr>
          <w:noProof/>
        </w:rPr>
        <w:t>4.</w:t>
      </w:r>
      <w:r>
        <w:rPr>
          <w:rFonts w:asciiTheme="minorHAnsi" w:eastAsiaTheme="minorEastAsia" w:hAnsiTheme="minorHAnsi" w:cstheme="minorBidi"/>
          <w:b w:val="0"/>
          <w:bCs w:val="0"/>
          <w:caps w:val="0"/>
          <w:noProof/>
        </w:rPr>
        <w:tab/>
      </w:r>
      <w:r>
        <w:rPr>
          <w:noProof/>
        </w:rPr>
        <w:t>Comparative Study</w:t>
      </w:r>
      <w:r>
        <w:rPr>
          <w:noProof/>
        </w:rPr>
        <w:tab/>
      </w:r>
      <w:r>
        <w:rPr>
          <w:noProof/>
        </w:rPr>
        <w:fldChar w:fldCharType="begin"/>
      </w:r>
      <w:r>
        <w:rPr>
          <w:noProof/>
        </w:rPr>
        <w:instrText xml:space="preserve"> PAGEREF _Toc448533421 \h </w:instrText>
      </w:r>
      <w:r>
        <w:rPr>
          <w:noProof/>
        </w:rPr>
      </w:r>
      <w:r>
        <w:rPr>
          <w:noProof/>
        </w:rPr>
        <w:fldChar w:fldCharType="separate"/>
      </w:r>
      <w:r w:rsidR="00633ED5">
        <w:rPr>
          <w:noProof/>
        </w:rPr>
        <w:t>5</w:t>
      </w:r>
      <w:r>
        <w:rPr>
          <w:noProof/>
        </w:rPr>
        <w:fldChar w:fldCharType="end"/>
      </w:r>
    </w:p>
    <w:p w14:paraId="180F3167"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Pr>
          <w:noProof/>
        </w:rPr>
        <w:t>5.</w:t>
      </w:r>
      <w:r>
        <w:rPr>
          <w:rFonts w:asciiTheme="minorHAnsi" w:eastAsiaTheme="minorEastAsia" w:hAnsiTheme="minorHAnsi" w:cstheme="minorBidi"/>
          <w:b w:val="0"/>
          <w:bCs w:val="0"/>
          <w:caps w:val="0"/>
          <w:noProof/>
        </w:rPr>
        <w:tab/>
      </w:r>
      <w:r>
        <w:rPr>
          <w:noProof/>
        </w:rPr>
        <w:t>Conclusions</w:t>
      </w:r>
      <w:r>
        <w:rPr>
          <w:noProof/>
        </w:rPr>
        <w:tab/>
      </w:r>
      <w:r>
        <w:rPr>
          <w:noProof/>
        </w:rPr>
        <w:fldChar w:fldCharType="begin"/>
      </w:r>
      <w:r>
        <w:rPr>
          <w:noProof/>
        </w:rPr>
        <w:instrText xml:space="preserve"> PAGEREF _Toc448533422 \h </w:instrText>
      </w:r>
      <w:r>
        <w:rPr>
          <w:noProof/>
        </w:rPr>
      </w:r>
      <w:r>
        <w:rPr>
          <w:noProof/>
        </w:rPr>
        <w:fldChar w:fldCharType="separate"/>
      </w:r>
      <w:r w:rsidR="00633ED5">
        <w:rPr>
          <w:noProof/>
        </w:rPr>
        <w:t>6</w:t>
      </w:r>
      <w:r>
        <w:rPr>
          <w:noProof/>
        </w:rPr>
        <w:fldChar w:fldCharType="end"/>
      </w:r>
    </w:p>
    <w:p w14:paraId="19E6F657" w14:textId="77777777" w:rsidR="007E3AFF" w:rsidRDefault="007E3AFF">
      <w:pPr>
        <w:pStyle w:val="TOC1"/>
        <w:tabs>
          <w:tab w:val="left" w:pos="440"/>
          <w:tab w:val="right" w:leader="dot" w:pos="9015"/>
        </w:tabs>
        <w:rPr>
          <w:rFonts w:asciiTheme="minorHAnsi" w:eastAsiaTheme="minorEastAsia" w:hAnsiTheme="minorHAnsi" w:cstheme="minorBidi"/>
          <w:b w:val="0"/>
          <w:bCs w:val="0"/>
          <w:caps w:val="0"/>
          <w:noProof/>
        </w:rPr>
      </w:pPr>
      <w:r w:rsidRPr="008329F1">
        <w:rPr>
          <w:noProof/>
        </w:rPr>
        <w:t>6.</w:t>
      </w:r>
      <w:r>
        <w:rPr>
          <w:rFonts w:asciiTheme="minorHAnsi" w:eastAsiaTheme="minorEastAsia" w:hAnsiTheme="minorHAnsi" w:cstheme="minorBidi"/>
          <w:b w:val="0"/>
          <w:bCs w:val="0"/>
          <w:caps w:val="0"/>
          <w:noProof/>
        </w:rPr>
        <w:tab/>
      </w:r>
      <w:r w:rsidRPr="008329F1">
        <w:rPr>
          <w:noProof/>
        </w:rPr>
        <w:t>References</w:t>
      </w:r>
      <w:r>
        <w:rPr>
          <w:noProof/>
        </w:rPr>
        <w:tab/>
      </w:r>
      <w:r>
        <w:rPr>
          <w:noProof/>
        </w:rPr>
        <w:fldChar w:fldCharType="begin"/>
      </w:r>
      <w:r>
        <w:rPr>
          <w:noProof/>
        </w:rPr>
        <w:instrText xml:space="preserve"> PAGEREF _Toc448533423 \h </w:instrText>
      </w:r>
      <w:r>
        <w:rPr>
          <w:noProof/>
        </w:rPr>
      </w:r>
      <w:r>
        <w:rPr>
          <w:noProof/>
        </w:rPr>
        <w:fldChar w:fldCharType="separate"/>
      </w:r>
      <w:r w:rsidR="00633ED5">
        <w:rPr>
          <w:noProof/>
        </w:rPr>
        <w:t>6</w:t>
      </w:r>
      <w:r>
        <w:rPr>
          <w:noProof/>
        </w:rPr>
        <w:fldChar w:fldCharType="end"/>
      </w:r>
    </w:p>
    <w:p w14:paraId="349CC0DB" w14:textId="284151B6" w:rsidR="00173D5B" w:rsidRPr="002F28C6" w:rsidRDefault="00173D5B" w:rsidP="00514305">
      <w:r w:rsidRPr="002F28C6">
        <w:fldChar w:fldCharType="end"/>
      </w:r>
    </w:p>
    <w:p w14:paraId="63FAD16E" w14:textId="3C287353" w:rsidR="00514305" w:rsidRPr="002F28C6" w:rsidRDefault="00173D5B" w:rsidP="00173D5B">
      <w:pPr>
        <w:jc w:val="left"/>
      </w:pPr>
      <w:r w:rsidRPr="002F28C6">
        <w:br w:type="page"/>
      </w:r>
    </w:p>
    <w:p w14:paraId="06648DA9" w14:textId="1CE9F913" w:rsidR="00C20B5B" w:rsidRPr="002F28C6" w:rsidRDefault="009E0D42" w:rsidP="005D7654">
      <w:pPr>
        <w:pStyle w:val="Heading1"/>
        <w:jc w:val="left"/>
      </w:pPr>
      <w:bookmarkStart w:id="5" w:name="_Ref448326463"/>
      <w:bookmarkStart w:id="6" w:name="_Toc448533412"/>
      <w:bookmarkEnd w:id="2"/>
      <w:r>
        <w:lastRenderedPageBreak/>
        <w:t>Introduction</w:t>
      </w:r>
      <w:bookmarkEnd w:id="5"/>
      <w:bookmarkEnd w:id="6"/>
    </w:p>
    <w:p w14:paraId="654FA10B" w14:textId="3B59C1B6" w:rsidR="00173D5B" w:rsidRPr="002F28C6" w:rsidRDefault="00AA387F" w:rsidP="00173D5B">
      <w:r>
        <w:t>In t</w:t>
      </w:r>
      <w:r w:rsidR="008529B2" w:rsidRPr="008529B2">
        <w:t xml:space="preserve">his section </w:t>
      </w:r>
      <w:r w:rsidR="00DA70BA">
        <w:t>you</w:t>
      </w:r>
      <w:r>
        <w:t xml:space="preserve"> </w:t>
      </w:r>
      <w:r w:rsidR="008529B2" w:rsidRPr="008529B2">
        <w:t xml:space="preserve">should </w:t>
      </w:r>
      <w:r w:rsidR="00DA70BA">
        <w:t>describe</w:t>
      </w:r>
      <w:r w:rsidR="008529B2" w:rsidRPr="008529B2">
        <w:t xml:space="preserve"> the purpose of the work, the problem that is being addressed, the approach and structure of the report.</w:t>
      </w:r>
      <w:r w:rsidR="00173D5B" w:rsidRPr="002F28C6">
        <w:t xml:space="preserve"> </w:t>
      </w:r>
    </w:p>
    <w:p w14:paraId="0B4B884E" w14:textId="5D97BE50" w:rsidR="00173D5B" w:rsidRPr="00C509FB" w:rsidRDefault="009813B8" w:rsidP="00173D5B">
      <w:pPr>
        <w:rPr>
          <w:b/>
          <w:u w:val="single"/>
        </w:rPr>
      </w:pPr>
      <w:r w:rsidRPr="00C509FB">
        <w:rPr>
          <w:b/>
          <w:u w:val="single"/>
        </w:rPr>
        <w:t>Notes</w:t>
      </w:r>
      <w:r w:rsidR="00C509FB">
        <w:rPr>
          <w:b/>
          <w:u w:val="single"/>
        </w:rPr>
        <w:t>:</w:t>
      </w:r>
    </w:p>
    <w:p w14:paraId="5CF8B715" w14:textId="67D0C454" w:rsidR="009813B8" w:rsidRDefault="009813B8" w:rsidP="009813B8">
      <w:pPr>
        <w:pStyle w:val="ListParagraph"/>
        <w:numPr>
          <w:ilvl w:val="0"/>
          <w:numId w:val="27"/>
        </w:numPr>
      </w:pPr>
      <w:r>
        <w:t xml:space="preserve">The Introduction </w:t>
      </w:r>
      <w:r w:rsidRPr="009813B8">
        <w:rPr>
          <w:i/>
        </w:rPr>
        <w:t>is not</w:t>
      </w:r>
      <w:r>
        <w:t xml:space="preserve"> a copy of the </w:t>
      </w:r>
      <w:r w:rsidR="004D2688">
        <w:t>abstract</w:t>
      </w:r>
      <w:r>
        <w:t>;</w:t>
      </w:r>
    </w:p>
    <w:p w14:paraId="4C948914" w14:textId="093C1479" w:rsidR="009813B8" w:rsidRDefault="009813B8" w:rsidP="009813B8">
      <w:pPr>
        <w:pStyle w:val="ListParagraph"/>
        <w:numPr>
          <w:ilvl w:val="0"/>
          <w:numId w:val="27"/>
        </w:numPr>
      </w:pPr>
      <w:r>
        <w:t>Reports should not exceed 20 pages, including the cover, abstract, index and references, according to the format shown in this document.</w:t>
      </w:r>
    </w:p>
    <w:p w14:paraId="289F4F8E" w14:textId="45579705" w:rsidR="00A910B0" w:rsidRPr="002F28C6" w:rsidRDefault="009813B8" w:rsidP="009813B8">
      <w:pPr>
        <w:pStyle w:val="ListParagraph"/>
        <w:numPr>
          <w:ilvl w:val="0"/>
          <w:numId w:val="27"/>
        </w:numPr>
      </w:pPr>
      <w:r>
        <w:t xml:space="preserve">All references used in the development of the project must be clearly marked and placed in the </w:t>
      </w:r>
      <w:r w:rsidR="004059F5">
        <w:fldChar w:fldCharType="begin"/>
      </w:r>
      <w:r w:rsidR="004059F5">
        <w:instrText xml:space="preserve"> REF _Ref448326513 \h </w:instrText>
      </w:r>
      <w:r w:rsidR="004059F5">
        <w:fldChar w:fldCharType="separate"/>
      </w:r>
      <w:r w:rsidR="00633ED5" w:rsidRPr="002F28C6">
        <w:rPr>
          <w:rStyle w:val="IntenseReference"/>
        </w:rPr>
        <w:t>References</w:t>
      </w:r>
      <w:r w:rsidR="004059F5">
        <w:fldChar w:fldCharType="end"/>
      </w:r>
      <w:r>
        <w:t xml:space="preserve"> section.</w:t>
      </w:r>
    </w:p>
    <w:p w14:paraId="1271CCF3" w14:textId="190A7300" w:rsidR="00D2537C" w:rsidRPr="002F28C6" w:rsidRDefault="00DA70BA" w:rsidP="00D57491">
      <w:pPr>
        <w:pStyle w:val="Heading1"/>
      </w:pPr>
      <w:bookmarkStart w:id="7" w:name="_Toc448533413"/>
      <w:r>
        <w:t>The Scenario</w:t>
      </w:r>
      <w:bookmarkEnd w:id="7"/>
    </w:p>
    <w:p w14:paraId="57259ADA" w14:textId="77777777" w:rsidR="00A31AE1" w:rsidRDefault="004D2688" w:rsidP="00173D5B">
      <w:r w:rsidRPr="004D2688">
        <w:t xml:space="preserve">This section </w:t>
      </w:r>
      <w:r w:rsidR="00DA70BA">
        <w:t>is</w:t>
      </w:r>
      <w:r w:rsidRPr="004D2688">
        <w:t xml:space="preserve"> </w:t>
      </w:r>
      <w:r w:rsidR="00DA70BA">
        <w:t xml:space="preserve">especially important in projects </w:t>
      </w:r>
      <w:r w:rsidRPr="004D2688">
        <w:t>whe</w:t>
      </w:r>
      <w:r w:rsidR="00DA70BA">
        <w:t>re</w:t>
      </w:r>
      <w:r w:rsidRPr="004D2688">
        <w:t xml:space="preserve"> the realization of the environment is one of the objectives of the project, that is, for projects whose theme was proposed. </w:t>
      </w:r>
      <w:r>
        <w:t>T</w:t>
      </w:r>
      <w:r w:rsidRPr="004D2688">
        <w:t>he environment</w:t>
      </w:r>
      <w:r>
        <w:t>’s</w:t>
      </w:r>
      <w:r w:rsidRPr="004D2688">
        <w:t xml:space="preserve"> </w:t>
      </w:r>
      <w:r w:rsidR="00DA70BA">
        <w:t xml:space="preserve">elements, dynamics, </w:t>
      </w:r>
      <w:r w:rsidRPr="004D2688">
        <w:t xml:space="preserve">implementation </w:t>
      </w:r>
      <w:r>
        <w:t xml:space="preserve">details </w:t>
      </w:r>
      <w:r w:rsidRPr="004D2688">
        <w:t>and possible existing parameterization for the same should be described and justified.</w:t>
      </w:r>
      <w:r w:rsidR="00DA70BA">
        <w:t xml:space="preserve"> The description of the agent’s perceptions, actions, possible limitations, etc.  should also be provided. </w:t>
      </w:r>
    </w:p>
    <w:p w14:paraId="782372E4" w14:textId="56D1EB0A" w:rsidR="00173D5B" w:rsidRPr="002F28C6" w:rsidRDefault="00DA70BA" w:rsidP="00173D5B">
      <w:r>
        <w:t xml:space="preserve">For projects implementing one of the provided proposals, this description should only summarize </w:t>
      </w:r>
      <w:r w:rsidR="009A7731">
        <w:t xml:space="preserve">the involved entities, </w:t>
      </w:r>
      <w:r>
        <w:t>developed sensors, considered perceptions and actions, and extra considerations.</w:t>
      </w:r>
    </w:p>
    <w:p w14:paraId="02C02C5A" w14:textId="5203AA6B" w:rsidR="002A5C63" w:rsidRPr="002F28C6" w:rsidRDefault="004D2688" w:rsidP="002A5C63">
      <w:pPr>
        <w:pStyle w:val="Heading1"/>
      </w:pPr>
      <w:bookmarkStart w:id="8" w:name="_Toc448533414"/>
      <w:r>
        <w:t>Agent Architectures</w:t>
      </w:r>
      <w:r w:rsidR="00A00BEB">
        <w:t xml:space="preserve"> / Algorithms</w:t>
      </w:r>
      <w:bookmarkEnd w:id="8"/>
    </w:p>
    <w:p w14:paraId="4FE302BB" w14:textId="747B285D" w:rsidR="00F266E7" w:rsidRPr="002F28C6" w:rsidRDefault="0065063C" w:rsidP="002A5C63">
      <w:r>
        <w:t xml:space="preserve">In this </w:t>
      </w:r>
      <w:r w:rsidRPr="0065063C">
        <w:t xml:space="preserve">section </w:t>
      </w:r>
      <w:r>
        <w:t xml:space="preserve">you </w:t>
      </w:r>
      <w:r w:rsidRPr="0065063C">
        <w:t xml:space="preserve">should describe the </w:t>
      </w:r>
      <w:r>
        <w:t>several</w:t>
      </w:r>
      <w:r w:rsidRPr="0065063C">
        <w:t xml:space="preserve"> architectures </w:t>
      </w:r>
      <w:r w:rsidR="009A7731">
        <w:t>and algorithms according to what is required</w:t>
      </w:r>
      <w:r w:rsidRPr="0065063C">
        <w:t xml:space="preserve"> in the project</w:t>
      </w:r>
      <w:r>
        <w:t>’s description</w:t>
      </w:r>
      <w:r w:rsidR="00CE72B5">
        <w:t xml:space="preserve">, </w:t>
      </w:r>
      <w:r w:rsidR="00CE72B5" w:rsidRPr="00761B34">
        <w:rPr>
          <w:i/>
        </w:rPr>
        <w:t>e.g.</w:t>
      </w:r>
      <w:r w:rsidR="00CE72B5">
        <w:t>,</w:t>
      </w:r>
      <w:r w:rsidRPr="0065063C">
        <w:t xml:space="preserve"> </w:t>
      </w:r>
      <w:r w:rsidR="00CE72B5">
        <w:t>r</w:t>
      </w:r>
      <w:r w:rsidRPr="0065063C">
        <w:t>eactive</w:t>
      </w:r>
      <w:r w:rsidR="00CE72B5">
        <w:t>,</w:t>
      </w:r>
      <w:r w:rsidRPr="0065063C">
        <w:t xml:space="preserve"> </w:t>
      </w:r>
      <w:r w:rsidR="00CE72B5">
        <w:t>d</w:t>
      </w:r>
      <w:r w:rsidRPr="0065063C">
        <w:t xml:space="preserve">eliberative </w:t>
      </w:r>
      <w:r>
        <w:t xml:space="preserve">/ </w:t>
      </w:r>
      <w:r w:rsidRPr="0065063C">
        <w:t>BDI</w:t>
      </w:r>
      <w:r w:rsidR="00CE72B5">
        <w:t>,</w:t>
      </w:r>
      <w:r w:rsidRPr="0065063C">
        <w:t xml:space="preserve"> </w:t>
      </w:r>
      <w:r w:rsidR="00CE72B5">
        <w:t>hybrid, etc.</w:t>
      </w:r>
      <w:r w:rsidRPr="0065063C">
        <w:t xml:space="preserve"> The text should present a conceptual description mentioning aspects of implementation only if necessary for the understanding of the concepts.</w:t>
      </w:r>
      <w:r w:rsidR="002A5C63" w:rsidRPr="002F28C6">
        <w:t xml:space="preserve"> </w:t>
      </w:r>
      <w:r w:rsidR="00761B34" w:rsidRPr="007F7BDF">
        <w:t xml:space="preserve">Some of the aspects to describe </w:t>
      </w:r>
      <w:r w:rsidR="00761B34">
        <w:t>in each</w:t>
      </w:r>
      <w:r w:rsidR="00761B34" w:rsidRPr="007F7BDF">
        <w:t xml:space="preserve"> subsection are:</w:t>
      </w:r>
    </w:p>
    <w:p w14:paraId="74ECCBC9" w14:textId="6659C62C" w:rsidR="00374B10" w:rsidRDefault="0065063C" w:rsidP="00374B10">
      <w:pPr>
        <w:pStyle w:val="Heading2"/>
      </w:pPr>
      <w:bookmarkStart w:id="9" w:name="_Toc448533415"/>
      <w:r>
        <w:t>Reactive Architecture</w:t>
      </w:r>
      <w:bookmarkEnd w:id="9"/>
    </w:p>
    <w:p w14:paraId="6B7B2F4A" w14:textId="3D5A3B72" w:rsidR="007F7BDF" w:rsidRPr="00711CCF" w:rsidRDefault="007F7BDF" w:rsidP="007F7BDF">
      <w:pPr>
        <w:pStyle w:val="ListParagraph"/>
        <w:numPr>
          <w:ilvl w:val="0"/>
          <w:numId w:val="29"/>
        </w:numPr>
        <w:rPr>
          <w:b/>
        </w:rPr>
      </w:pPr>
      <w:r w:rsidRPr="00711CCF">
        <w:rPr>
          <w:b/>
        </w:rPr>
        <w:t xml:space="preserve">The </w:t>
      </w:r>
      <w:r w:rsidRPr="00711CCF">
        <w:rPr>
          <w:b/>
          <w:i/>
        </w:rPr>
        <w:t>&lt;perception&gt; * → &lt;actuator&gt;</w:t>
      </w:r>
      <w:r w:rsidRPr="00711CCF">
        <w:rPr>
          <w:b/>
        </w:rPr>
        <w:t xml:space="preserve"> rules developed for each type of agent;</w:t>
      </w:r>
    </w:p>
    <w:p w14:paraId="49A759FB" w14:textId="40153C33" w:rsidR="00711CCF" w:rsidRPr="00711CCF" w:rsidRDefault="00711CCF" w:rsidP="00711CCF">
      <w:pPr>
        <w:pStyle w:val="ListParagraph"/>
        <w:ind w:left="720"/>
        <w:rPr>
          <w:lang w:val="pt-PT"/>
        </w:rPr>
      </w:pPr>
      <w:r w:rsidRPr="00711CCF">
        <w:rPr>
          <w:lang w:val="pt-PT"/>
        </w:rPr>
        <w:t xml:space="preserve">Para desenvolver os agentes utilizando uma arquitectura reactiva foram </w:t>
      </w:r>
      <w:r>
        <w:rPr>
          <w:lang w:val="pt-PT"/>
        </w:rPr>
        <w:t>definidas</w:t>
      </w:r>
      <w:r w:rsidRPr="00711CCF">
        <w:rPr>
          <w:lang w:val="pt-PT"/>
        </w:rPr>
        <w:t xml:space="preserve"> as seguintes</w:t>
      </w:r>
      <w:r>
        <w:rPr>
          <w:lang w:val="pt-PT"/>
        </w:rPr>
        <w:t xml:space="preserve"> percepções e acções:</w:t>
      </w:r>
    </w:p>
    <w:p w14:paraId="550F844B" w14:textId="0C203B49" w:rsidR="00AC603C" w:rsidRPr="00AC603C" w:rsidRDefault="00AC603C" w:rsidP="00AC603C">
      <w:pPr>
        <w:pStyle w:val="ListParagraph"/>
        <w:ind w:left="720"/>
        <w:rPr>
          <w:lang w:val="pt-PT"/>
        </w:rPr>
      </w:pPr>
      <w:r w:rsidRPr="00AC603C">
        <w:rPr>
          <w:lang w:val="pt-PT"/>
        </w:rPr>
        <w:t>Percepções:</w:t>
      </w:r>
      <w:r w:rsidRPr="00AC603C">
        <w:rPr>
          <w:lang w:val="pt-PT"/>
        </w:rPr>
        <w:br/>
        <w:t>-Ver ovelha</w:t>
      </w:r>
    </w:p>
    <w:p w14:paraId="4B8F09C7" w14:textId="267BEF04" w:rsidR="00AC603C" w:rsidRDefault="00AC603C" w:rsidP="00AC603C">
      <w:pPr>
        <w:pStyle w:val="ListParagraph"/>
        <w:ind w:left="720"/>
        <w:rPr>
          <w:lang w:val="pt-PT"/>
        </w:rPr>
      </w:pPr>
      <w:r w:rsidRPr="00AC603C">
        <w:rPr>
          <w:lang w:val="pt-PT"/>
        </w:rPr>
        <w:t>-Estar ao lado da ovelha</w:t>
      </w:r>
    </w:p>
    <w:p w14:paraId="7B8D2253" w14:textId="2568F1B5" w:rsidR="00AC603C" w:rsidRDefault="00AC603C" w:rsidP="00AC603C">
      <w:pPr>
        <w:pStyle w:val="ListParagraph"/>
        <w:ind w:left="720"/>
        <w:rPr>
          <w:lang w:val="pt-PT"/>
        </w:rPr>
      </w:pPr>
      <w:r>
        <w:rPr>
          <w:lang w:val="pt-PT"/>
        </w:rPr>
        <w:t>Acções:</w:t>
      </w:r>
    </w:p>
    <w:p w14:paraId="5AE39BBA" w14:textId="4A2887FC" w:rsidR="00AC603C" w:rsidRDefault="00AC603C" w:rsidP="00AC603C">
      <w:pPr>
        <w:pStyle w:val="ListParagraph"/>
        <w:ind w:left="720"/>
        <w:rPr>
          <w:lang w:val="pt-PT"/>
        </w:rPr>
      </w:pPr>
      <w:r>
        <w:rPr>
          <w:lang w:val="pt-PT"/>
        </w:rPr>
        <w:t>-Mover na direção da ovelha</w:t>
      </w:r>
    </w:p>
    <w:p w14:paraId="3F86A202" w14:textId="68611F21" w:rsidR="00AC603C" w:rsidRDefault="00AC603C" w:rsidP="00AC603C">
      <w:pPr>
        <w:pStyle w:val="ListParagraph"/>
        <w:ind w:left="720"/>
        <w:rPr>
          <w:lang w:val="pt-PT"/>
        </w:rPr>
      </w:pPr>
      <w:r>
        <w:rPr>
          <w:lang w:val="pt-PT"/>
        </w:rPr>
        <w:t>-Mover aleatoriamente</w:t>
      </w:r>
    </w:p>
    <w:p w14:paraId="70F4235B" w14:textId="5CDE997C" w:rsidR="00AC603C" w:rsidRPr="00AC603C" w:rsidRDefault="00AC603C" w:rsidP="00AC603C">
      <w:pPr>
        <w:pStyle w:val="ListParagraph"/>
        <w:ind w:left="720"/>
        <w:rPr>
          <w:lang w:val="pt-PT"/>
        </w:rPr>
      </w:pPr>
      <w:r>
        <w:rPr>
          <w:lang w:val="pt-PT"/>
        </w:rPr>
        <w:t>-Parar</w:t>
      </w:r>
    </w:p>
    <w:p w14:paraId="6FD209B7" w14:textId="7E7F0170" w:rsidR="007F7BDF" w:rsidRPr="00711CCF" w:rsidRDefault="007F7BDF" w:rsidP="007F7BDF">
      <w:pPr>
        <w:pStyle w:val="ListParagraph"/>
        <w:numPr>
          <w:ilvl w:val="0"/>
          <w:numId w:val="29"/>
        </w:numPr>
        <w:rPr>
          <w:b/>
        </w:rPr>
      </w:pPr>
      <w:r w:rsidRPr="00711CCF">
        <w:rPr>
          <w:b/>
        </w:rPr>
        <w:t xml:space="preserve">The description of the arbitration mechanism of rules, </w:t>
      </w:r>
      <w:r w:rsidRPr="00711CCF">
        <w:rPr>
          <w:b/>
          <w:i/>
        </w:rPr>
        <w:t>i.e.</w:t>
      </w:r>
      <w:r w:rsidRPr="00711CCF">
        <w:rPr>
          <w:b/>
        </w:rPr>
        <w:t>, how they are ordered;</w:t>
      </w:r>
    </w:p>
    <w:p w14:paraId="69672E21" w14:textId="26D593BF" w:rsidR="00CD09AA" w:rsidRDefault="00CD09AA" w:rsidP="00CD09AA">
      <w:pPr>
        <w:pStyle w:val="ListParagraph"/>
        <w:ind w:left="720"/>
        <w:rPr>
          <w:lang w:val="pt-PT"/>
        </w:rPr>
      </w:pPr>
      <w:r w:rsidRPr="00CD09AA">
        <w:rPr>
          <w:lang w:val="pt-PT"/>
        </w:rPr>
        <w:lastRenderedPageBreak/>
        <w:t>Cada lobo decide a acç</w:t>
      </w:r>
      <w:r>
        <w:rPr>
          <w:lang w:val="pt-PT"/>
        </w:rPr>
        <w:t>ão a tomar verificando as suas percepções pela seguinte ordem:</w:t>
      </w:r>
      <w:r>
        <w:rPr>
          <w:lang w:val="pt-PT"/>
        </w:rPr>
        <w:br/>
        <w:t>1º- Verifica se esta ao lado da ovelha, numa das 4 posições adjacentes a esta, se estiver então o lobo escolhe a acção de parar.</w:t>
      </w:r>
    </w:p>
    <w:p w14:paraId="34466C72" w14:textId="01D9AE5F" w:rsidR="00CD09AA" w:rsidRDefault="00CD09AA" w:rsidP="00CD09AA">
      <w:pPr>
        <w:pStyle w:val="ListParagraph"/>
        <w:ind w:left="720"/>
        <w:rPr>
          <w:lang w:val="pt-PT"/>
        </w:rPr>
      </w:pPr>
      <w:r>
        <w:rPr>
          <w:lang w:val="pt-PT"/>
        </w:rPr>
        <w:t>2º-Verifica se consegue ver a ovelha dentro do seu raio de visão, se conseguir move-se na direcção da ovelha</w:t>
      </w:r>
    </w:p>
    <w:p w14:paraId="29822548" w14:textId="2FAA385B" w:rsidR="00CD09AA" w:rsidRPr="00CD09AA" w:rsidRDefault="00CD09AA" w:rsidP="00CD09AA">
      <w:pPr>
        <w:pStyle w:val="ListParagraph"/>
        <w:ind w:left="720"/>
        <w:rPr>
          <w:lang w:val="pt-PT"/>
        </w:rPr>
      </w:pPr>
      <w:r>
        <w:rPr>
          <w:lang w:val="pt-PT"/>
        </w:rPr>
        <w:t>3º-Se não está ao lado da ovelha e não a consegue ver então o Lobo move-se aleatoriamente para uma qualquer direção com 75% de probabilidades ou então fica parado com 25% de probabilidades.</w:t>
      </w:r>
    </w:p>
    <w:p w14:paraId="206BAF37" w14:textId="728C8DE8" w:rsidR="00374B10" w:rsidRPr="00711CCF" w:rsidRDefault="007F7BDF" w:rsidP="007F7BDF">
      <w:pPr>
        <w:pStyle w:val="ListParagraph"/>
        <w:numPr>
          <w:ilvl w:val="0"/>
          <w:numId w:val="29"/>
        </w:numPr>
        <w:rPr>
          <w:b/>
        </w:rPr>
      </w:pPr>
      <w:r w:rsidRPr="00711CCF">
        <w:rPr>
          <w:b/>
        </w:rPr>
        <w:t>The justification for any internal state variable that was used.</w:t>
      </w:r>
    </w:p>
    <w:p w14:paraId="152CF8D7" w14:textId="574F99B4" w:rsidR="00CD09AA" w:rsidRPr="00CD09AA" w:rsidRDefault="00CD09AA" w:rsidP="00CD09AA">
      <w:pPr>
        <w:pStyle w:val="ListParagraph"/>
        <w:ind w:left="720"/>
        <w:rPr>
          <w:lang w:val="pt-PT"/>
        </w:rPr>
      </w:pPr>
      <w:r w:rsidRPr="00CD09AA">
        <w:rPr>
          <w:lang w:val="pt-PT"/>
        </w:rPr>
        <w:t>Cada um dos agentes neste cen</w:t>
      </w:r>
      <w:r>
        <w:rPr>
          <w:lang w:val="pt-PT"/>
        </w:rPr>
        <w:t>ário possui duas variáveis internas</w:t>
      </w:r>
      <w:r w:rsidR="00711CCF">
        <w:rPr>
          <w:lang w:val="pt-PT"/>
        </w:rPr>
        <w:t>,</w:t>
      </w:r>
      <w:r w:rsidR="00711CCF" w:rsidRPr="00711CCF">
        <w:rPr>
          <w:lang w:val="pt-PT"/>
        </w:rPr>
        <w:t xml:space="preserve"> </w:t>
      </w:r>
      <w:r w:rsidR="00711CCF" w:rsidRPr="00711CCF">
        <w:rPr>
          <w:b/>
          <w:i/>
          <w:lang w:val="pt-PT"/>
        </w:rPr>
        <w:t>prev-xcor</w:t>
      </w:r>
      <w:r w:rsidR="00711CCF">
        <w:rPr>
          <w:b/>
          <w:i/>
          <w:lang w:val="pt-PT"/>
        </w:rPr>
        <w:t xml:space="preserve"> </w:t>
      </w:r>
      <w:r w:rsidR="00711CCF">
        <w:rPr>
          <w:lang w:val="pt-PT"/>
        </w:rPr>
        <w:t xml:space="preserve">e </w:t>
      </w:r>
      <w:bookmarkStart w:id="10" w:name="_GoBack"/>
      <w:r w:rsidR="00711CCF" w:rsidRPr="00711CCF">
        <w:rPr>
          <w:b/>
          <w:i/>
          <w:lang w:val="pt-PT"/>
        </w:rPr>
        <w:t>prev-ycor</w:t>
      </w:r>
      <w:bookmarkEnd w:id="10"/>
      <w:r w:rsidR="00711CCF">
        <w:rPr>
          <w:lang w:val="pt-PT"/>
        </w:rPr>
        <w:t xml:space="preserve"> </w:t>
      </w:r>
      <w:r>
        <w:rPr>
          <w:lang w:val="pt-PT"/>
        </w:rPr>
        <w:t xml:space="preserve"> respectivas a posição anterior em X e em Y do agente no mundo. Estas variáveis existem apenas para simplificar a correcção das colis</w:t>
      </w:r>
      <w:r w:rsidR="00711CCF">
        <w:rPr>
          <w:lang w:val="pt-PT"/>
        </w:rPr>
        <w:t>ões que ocorrem no mundo. As colisões são corrigidas no final de todos os agentes executarem as suas acções e são corrigidas repondo a posição de cada agente para a sua posição no instante anterior.</w:t>
      </w:r>
    </w:p>
    <w:p w14:paraId="5E2D965D" w14:textId="2642B254" w:rsidR="00374B10" w:rsidRPr="002F28C6" w:rsidRDefault="0065063C" w:rsidP="00374B10">
      <w:pPr>
        <w:pStyle w:val="Heading2"/>
      </w:pPr>
      <w:bookmarkStart w:id="11" w:name="_Toc448533416"/>
      <w:r>
        <w:t>Deliberative</w:t>
      </w:r>
      <w:r w:rsidR="00761B34">
        <w:t xml:space="preserve"> / </w:t>
      </w:r>
      <w:r w:rsidR="00761B34" w:rsidRPr="002F28C6">
        <w:t>BDI</w:t>
      </w:r>
      <w:r>
        <w:t xml:space="preserve"> Architecture</w:t>
      </w:r>
      <w:bookmarkEnd w:id="11"/>
    </w:p>
    <w:p w14:paraId="5F7ECDEB" w14:textId="2EAE2496" w:rsidR="00DC0BAF" w:rsidRDefault="00DC0BAF" w:rsidP="00DC0BAF">
      <w:pPr>
        <w:pStyle w:val="ListParagraph"/>
        <w:numPr>
          <w:ilvl w:val="0"/>
          <w:numId w:val="28"/>
        </w:numPr>
      </w:pPr>
      <w:r>
        <w:t>The beliefs of each type of agent;</w:t>
      </w:r>
    </w:p>
    <w:p w14:paraId="1EAE88CA" w14:textId="336DA621" w:rsidR="00DC0BAF" w:rsidRDefault="00DC0BAF" w:rsidP="00DC0BAF">
      <w:pPr>
        <w:pStyle w:val="ListParagraph"/>
        <w:numPr>
          <w:ilvl w:val="0"/>
          <w:numId w:val="28"/>
        </w:numPr>
      </w:pPr>
      <w:r>
        <w:t>The desires of each type of agent;</w:t>
      </w:r>
    </w:p>
    <w:p w14:paraId="28C26DBF" w14:textId="4100A77E" w:rsidR="00DC0BAF" w:rsidRDefault="00DC0BAF" w:rsidP="00DC0BAF">
      <w:pPr>
        <w:pStyle w:val="ListParagraph"/>
        <w:numPr>
          <w:ilvl w:val="0"/>
          <w:numId w:val="28"/>
        </w:numPr>
      </w:pPr>
      <w:r>
        <w:t>The intentions of each type of agent;</w:t>
      </w:r>
    </w:p>
    <w:p w14:paraId="45F9135A" w14:textId="4B1B6CBD" w:rsidR="00DC0BAF" w:rsidRDefault="00DC0BAF" w:rsidP="00DC0BAF">
      <w:pPr>
        <w:pStyle w:val="ListParagraph"/>
        <w:numPr>
          <w:ilvl w:val="0"/>
          <w:numId w:val="28"/>
        </w:numPr>
      </w:pPr>
      <w:r>
        <w:t>How do beliefs originate desires and, lastly, the intentions;</w:t>
      </w:r>
    </w:p>
    <w:p w14:paraId="7F682ACC" w14:textId="7E0F68AC" w:rsidR="00DC0BAF" w:rsidRDefault="00DC0BAF" w:rsidP="00DC0BAF">
      <w:pPr>
        <w:pStyle w:val="ListParagraph"/>
        <w:numPr>
          <w:ilvl w:val="0"/>
          <w:numId w:val="28"/>
        </w:numPr>
      </w:pPr>
      <w:r>
        <w:t>The kind of plans the agents create and follow in order to implement the intentions;</w:t>
      </w:r>
    </w:p>
    <w:p w14:paraId="1C4150B9" w14:textId="78E61089" w:rsidR="00374B10" w:rsidRPr="002F28C6" w:rsidRDefault="00DC0BAF" w:rsidP="00DC0BAF">
      <w:pPr>
        <w:pStyle w:val="ListParagraph"/>
        <w:numPr>
          <w:ilvl w:val="0"/>
          <w:numId w:val="28"/>
        </w:numPr>
      </w:pPr>
      <w:r>
        <w:t>Description of possible changes to the original BDI algorithm</w:t>
      </w:r>
      <w:r w:rsidR="002B60D3">
        <w:t>,</w:t>
      </w:r>
      <w:r>
        <w:t xml:space="preserve"> justifying the</w:t>
      </w:r>
      <w:r w:rsidR="002B60D3">
        <w:t>m</w:t>
      </w:r>
      <w:r>
        <w:t>.</w:t>
      </w:r>
    </w:p>
    <w:p w14:paraId="10C27B43" w14:textId="27301961" w:rsidR="00374B10" w:rsidRPr="002F28C6" w:rsidRDefault="002B60D3" w:rsidP="00374B10">
      <w:pPr>
        <w:pStyle w:val="Heading2"/>
      </w:pPr>
      <w:bookmarkStart w:id="12" w:name="_Toc448533417"/>
      <w:r>
        <w:t>Hybrid Architecture</w:t>
      </w:r>
      <w:bookmarkEnd w:id="12"/>
    </w:p>
    <w:p w14:paraId="119FF7F4" w14:textId="0DA90C8C" w:rsidR="00D05ADB" w:rsidRDefault="00D05ADB" w:rsidP="00D05ADB">
      <w:pPr>
        <w:pStyle w:val="ListParagraph"/>
        <w:numPr>
          <w:ilvl w:val="0"/>
          <w:numId w:val="30"/>
        </w:numPr>
      </w:pPr>
      <w:r>
        <w:t xml:space="preserve">Description of the </w:t>
      </w:r>
      <w:r w:rsidR="006844FC">
        <w:t>hybrid architecture</w:t>
      </w:r>
      <w:r w:rsidR="007A1A38">
        <w:t>, if</w:t>
      </w:r>
      <w:r w:rsidR="006844FC">
        <w:t xml:space="preserve"> </w:t>
      </w:r>
      <w:r w:rsidR="007A1A38">
        <w:t>implemented</w:t>
      </w:r>
      <w:r w:rsidR="006844FC">
        <w:t>;</w:t>
      </w:r>
    </w:p>
    <w:p w14:paraId="560E8F7D" w14:textId="5D7AAF6C" w:rsidR="00F266E7" w:rsidRDefault="006844FC" w:rsidP="00D05ADB">
      <w:pPr>
        <w:pStyle w:val="ListParagraph"/>
        <w:numPr>
          <w:ilvl w:val="0"/>
          <w:numId w:val="30"/>
        </w:numPr>
      </w:pPr>
      <w:r>
        <w:t>How</w:t>
      </w:r>
      <w:r w:rsidR="00D05ADB">
        <w:t xml:space="preserve"> the mediation between the deliberative layer and the reaction </w:t>
      </w:r>
      <w:r>
        <w:t>was</w:t>
      </w:r>
      <w:r w:rsidR="00D05ADB">
        <w:t xml:space="preserve"> made.</w:t>
      </w:r>
    </w:p>
    <w:p w14:paraId="0237F83E" w14:textId="7D9B98E7" w:rsidR="00992AEC" w:rsidRPr="002F28C6" w:rsidRDefault="00D05ADB" w:rsidP="00EE1221">
      <w:pPr>
        <w:pStyle w:val="Heading2"/>
      </w:pPr>
      <w:bookmarkStart w:id="13" w:name="_Toc448533418"/>
      <w:r>
        <w:t>Coordination, Cooperation, Negotiation</w:t>
      </w:r>
      <w:bookmarkEnd w:id="13"/>
    </w:p>
    <w:p w14:paraId="383B00F2" w14:textId="053498E0" w:rsidR="00992AEC" w:rsidRDefault="00D05ADB" w:rsidP="00992AEC">
      <w:r>
        <w:t>In t</w:t>
      </w:r>
      <w:r w:rsidRPr="00D05ADB">
        <w:t xml:space="preserve">his section </w:t>
      </w:r>
      <w:r>
        <w:t xml:space="preserve">it </w:t>
      </w:r>
      <w:r w:rsidRPr="00D05ADB">
        <w:t xml:space="preserve">should be described all coordination </w:t>
      </w:r>
      <w:r>
        <w:t xml:space="preserve">and/or cooperation </w:t>
      </w:r>
      <w:r w:rsidRPr="00D05ADB">
        <w:t>algorithms</w:t>
      </w:r>
      <w:r>
        <w:t xml:space="preserve"> and</w:t>
      </w:r>
      <w:r w:rsidRPr="00D05ADB">
        <w:t xml:space="preserve"> communication protocols used to </w:t>
      </w:r>
      <w:r>
        <w:t>create</w:t>
      </w:r>
      <w:r w:rsidRPr="00D05ADB">
        <w:t xml:space="preserve"> cooperati</w:t>
      </w:r>
      <w:r>
        <w:t>ve agents, if implemented</w:t>
      </w:r>
      <w:r w:rsidRPr="00D05ADB">
        <w:t xml:space="preserve"> in the project.</w:t>
      </w:r>
      <w:r w:rsidR="00992AEC" w:rsidRPr="002F28C6">
        <w:t xml:space="preserve"> </w:t>
      </w:r>
    </w:p>
    <w:p w14:paraId="43DA300D" w14:textId="1A8ED5DD" w:rsidR="00EF7E75" w:rsidRPr="002F28C6" w:rsidRDefault="00EF7E75" w:rsidP="00992AEC">
      <w:r w:rsidRPr="00100EE4">
        <w:rPr>
          <w:b/>
          <w:u w:val="single"/>
        </w:rPr>
        <w:t>Note:</w:t>
      </w:r>
      <w:r>
        <w:t xml:space="preserve"> This section is especially important for the project </w:t>
      </w:r>
      <w:r w:rsidR="00A00BEB">
        <w:t>“</w:t>
      </w:r>
      <w:r w:rsidR="00A00BEB">
        <w:rPr>
          <w:i/>
        </w:rPr>
        <w:t>Warehouse Delivery”</w:t>
      </w:r>
      <w:r>
        <w:t xml:space="preserve">. In this project, it should also be explained </w:t>
      </w:r>
      <w:r w:rsidR="00192F51">
        <w:t>the algorithms</w:t>
      </w:r>
      <w:r w:rsidR="00F0320C">
        <w:t xml:space="preserve"> </w:t>
      </w:r>
      <w:r w:rsidR="00731E23">
        <w:t>for coalition formation</w:t>
      </w:r>
      <w:r w:rsidR="00192F51">
        <w:t xml:space="preserve"> (one subsection each)</w:t>
      </w:r>
      <w:r w:rsidR="00731E23">
        <w:t xml:space="preserve"> that were implemented</w:t>
      </w:r>
      <w:r w:rsidR="00F0320C">
        <w:t>.</w:t>
      </w:r>
    </w:p>
    <w:p w14:paraId="034D7AED" w14:textId="02D57C29" w:rsidR="00E560D9" w:rsidRPr="002F28C6" w:rsidRDefault="005A4747" w:rsidP="00EE1221">
      <w:pPr>
        <w:pStyle w:val="Heading2"/>
      </w:pPr>
      <w:bookmarkStart w:id="14" w:name="_Toc448533419"/>
      <w:r w:rsidRPr="005A4747">
        <w:t xml:space="preserve">Emotions </w:t>
      </w:r>
      <w:r>
        <w:t>C</w:t>
      </w:r>
      <w:r w:rsidRPr="005A4747">
        <w:t>omponent</w:t>
      </w:r>
      <w:bookmarkEnd w:id="14"/>
      <w:r w:rsidR="00E560D9" w:rsidRPr="002F28C6">
        <w:t xml:space="preserve"> </w:t>
      </w:r>
    </w:p>
    <w:p w14:paraId="13068C76" w14:textId="08F4F348" w:rsidR="005A4747" w:rsidRDefault="005A4747" w:rsidP="005A4747">
      <w:r>
        <w:t>In this section it should be described the emotions component that was incorporated into the architecture, if any. You should provide a conceptual description that focuses on the modeled emotional mechanisms, how they were used to influence behavior and how they were integrated into the architecture.</w:t>
      </w:r>
    </w:p>
    <w:p w14:paraId="7275D811" w14:textId="59C685B6" w:rsidR="00E560D9" w:rsidRPr="002F28C6" w:rsidRDefault="005A4747" w:rsidP="005A4747">
      <w:r w:rsidRPr="00100EE4">
        <w:rPr>
          <w:b/>
          <w:u w:val="single"/>
        </w:rPr>
        <w:t>Note:</w:t>
      </w:r>
      <w:r>
        <w:t xml:space="preserve"> This section is especially important for the project </w:t>
      </w:r>
      <w:r w:rsidR="00587D8B">
        <w:t>“</w:t>
      </w:r>
      <w:r w:rsidRPr="00C04EDE">
        <w:rPr>
          <w:i/>
        </w:rPr>
        <w:t>Extreme Scuba</w:t>
      </w:r>
      <w:r w:rsidR="00587D8B">
        <w:rPr>
          <w:i/>
        </w:rPr>
        <w:t>”</w:t>
      </w:r>
      <w:r>
        <w:t>. In this project, it should also be explained the emotional c</w:t>
      </w:r>
      <w:r w:rsidR="00C04EDE">
        <w:t>ontagion mechanisms implemented, if any.</w:t>
      </w:r>
    </w:p>
    <w:p w14:paraId="0B702E3B" w14:textId="45B391F6" w:rsidR="00850D15" w:rsidRPr="002F28C6" w:rsidRDefault="00CB1CB9" w:rsidP="00EE1221">
      <w:pPr>
        <w:pStyle w:val="Heading2"/>
      </w:pPr>
      <w:bookmarkStart w:id="15" w:name="_Toc448533420"/>
      <w:r>
        <w:lastRenderedPageBreak/>
        <w:t>Learning Component</w:t>
      </w:r>
      <w:bookmarkEnd w:id="15"/>
    </w:p>
    <w:p w14:paraId="7CF30483" w14:textId="0DF1BD9C" w:rsidR="00E560D9" w:rsidRDefault="00CB1CB9" w:rsidP="00850D15">
      <w:r w:rsidRPr="00CB1CB9">
        <w:t>If learning techniques were used in th</w:t>
      </w:r>
      <w:r>
        <w:t xml:space="preserve">e project, detail the aspects on which </w:t>
      </w:r>
      <w:r w:rsidRPr="00CB1CB9">
        <w:t>learning</w:t>
      </w:r>
      <w:r>
        <w:t xml:space="preserve"> was incorporated</w:t>
      </w:r>
      <w:r w:rsidRPr="00CB1CB9">
        <w:t xml:space="preserve">, </w:t>
      </w:r>
      <w:r>
        <w:t>what</w:t>
      </w:r>
      <w:r w:rsidRPr="00CB1CB9">
        <w:t xml:space="preserve"> learning algorithms </w:t>
      </w:r>
      <w:r>
        <w:t xml:space="preserve">were used </w:t>
      </w:r>
      <w:r w:rsidRPr="00CB1CB9">
        <w:t>and how they were implemented in the specific case of the project.</w:t>
      </w:r>
    </w:p>
    <w:p w14:paraId="7AE8EF14" w14:textId="359E1866" w:rsidR="00EF7E75" w:rsidRPr="002F28C6" w:rsidRDefault="00EF7E75" w:rsidP="00850D15">
      <w:r w:rsidRPr="00100EE4">
        <w:rPr>
          <w:b/>
          <w:u w:val="single"/>
        </w:rPr>
        <w:t>Note:</w:t>
      </w:r>
      <w:r>
        <w:t xml:space="preserve"> This section is especially important for the project </w:t>
      </w:r>
      <w:r w:rsidR="00B520B2">
        <w:t>“</w:t>
      </w:r>
      <w:r w:rsidR="00B520B2">
        <w:rPr>
          <w:i/>
        </w:rPr>
        <w:t>Wolf Pack”</w:t>
      </w:r>
      <w:r w:rsidR="005B2B9A">
        <w:t>.</w:t>
      </w:r>
    </w:p>
    <w:p w14:paraId="79C670C7" w14:textId="4378CA13" w:rsidR="00565FE8" w:rsidRPr="002F28C6" w:rsidRDefault="00CB1CB9" w:rsidP="00565FE8">
      <w:pPr>
        <w:pStyle w:val="Heading1"/>
      </w:pPr>
      <w:bookmarkStart w:id="16" w:name="_Ref448326474"/>
      <w:bookmarkStart w:id="17" w:name="_Toc448533421"/>
      <w:r>
        <w:t>Comparative Study</w:t>
      </w:r>
      <w:bookmarkEnd w:id="16"/>
      <w:bookmarkEnd w:id="17"/>
    </w:p>
    <w:p w14:paraId="0C79462A" w14:textId="5432BC44" w:rsidR="00CB1CB9" w:rsidRDefault="00CB1CB9" w:rsidP="00CB1CB9">
      <w:r>
        <w:t xml:space="preserve">In this section you should present the comparative study made between the several approaches explored in the creation of agents. In particular, the study should be able to provide conclusions about which of the approaches explored contributed more to the "success" of the agents. </w:t>
      </w:r>
    </w:p>
    <w:p w14:paraId="0021CD71" w14:textId="23856D09" w:rsidR="00565FE8" w:rsidRPr="002F28C6" w:rsidRDefault="00CB1CB9" w:rsidP="00CB1CB9">
      <w:r>
        <w:t>Some of the aspects to describe this section are:</w:t>
      </w:r>
      <w:r w:rsidR="00565FE8" w:rsidRPr="002F28C6">
        <w:t xml:space="preserve"> </w:t>
      </w:r>
    </w:p>
    <w:p w14:paraId="026655CB" w14:textId="591391A6" w:rsidR="00633D73" w:rsidRDefault="00633D73" w:rsidP="00633D73">
      <w:pPr>
        <w:pStyle w:val="ListParagraph"/>
        <w:numPr>
          <w:ilvl w:val="0"/>
          <w:numId w:val="31"/>
        </w:numPr>
      </w:pPr>
      <w:r>
        <w:t>The approaches that will be compared in the tests;</w:t>
      </w:r>
    </w:p>
    <w:p w14:paraId="2AF5FB47" w14:textId="47986DAB" w:rsidR="00633D73" w:rsidRDefault="00633D73" w:rsidP="00633D73">
      <w:pPr>
        <w:pStyle w:val="ListParagraph"/>
        <w:numPr>
          <w:ilvl w:val="0"/>
          <w:numId w:val="31"/>
        </w:numPr>
      </w:pPr>
      <w:r>
        <w:t xml:space="preserve">The metrics used to determine the "success" of </w:t>
      </w:r>
      <w:r w:rsidR="00D106E5">
        <w:t>each</w:t>
      </w:r>
      <w:r>
        <w:t xml:space="preserve"> agent</w:t>
      </w:r>
      <w:r w:rsidR="00D106E5">
        <w:t xml:space="preserve"> / team</w:t>
      </w:r>
      <w:r>
        <w:t>;</w:t>
      </w:r>
    </w:p>
    <w:p w14:paraId="39B5A4EB" w14:textId="3389D983" w:rsidR="00633D73" w:rsidRDefault="00633D73" w:rsidP="00633D73">
      <w:pPr>
        <w:pStyle w:val="ListParagraph"/>
        <w:numPr>
          <w:ilvl w:val="0"/>
          <w:numId w:val="31"/>
        </w:numPr>
      </w:pPr>
      <w:r>
        <w:t>The tests that were designed;</w:t>
      </w:r>
    </w:p>
    <w:p w14:paraId="088498DA" w14:textId="4C70CF5B" w:rsidR="00633D73" w:rsidRDefault="00FD70B1" w:rsidP="00633D73">
      <w:pPr>
        <w:pStyle w:val="ListParagraph"/>
        <w:numPr>
          <w:ilvl w:val="0"/>
          <w:numId w:val="31"/>
        </w:numPr>
      </w:pPr>
      <w:r>
        <w:t>The results obtained in each studied condition (charts, tables, etc.);</w:t>
      </w:r>
    </w:p>
    <w:p w14:paraId="67A85230" w14:textId="77777777" w:rsidR="00FD70B1" w:rsidRDefault="00FD70B1" w:rsidP="00633D73">
      <w:pPr>
        <w:pStyle w:val="ListParagraph"/>
        <w:numPr>
          <w:ilvl w:val="0"/>
          <w:numId w:val="31"/>
        </w:numPr>
      </w:pPr>
      <w:r>
        <w:t>A s</w:t>
      </w:r>
      <w:r w:rsidR="00633D73">
        <w:t xml:space="preserve">tatistical analysis of the results; </w:t>
      </w:r>
    </w:p>
    <w:p w14:paraId="767F0909" w14:textId="3F65E563" w:rsidR="00565FE8" w:rsidRPr="002F28C6" w:rsidRDefault="00633D73" w:rsidP="00633D73">
      <w:pPr>
        <w:pStyle w:val="ListParagraph"/>
        <w:numPr>
          <w:ilvl w:val="0"/>
          <w:numId w:val="31"/>
        </w:numPr>
      </w:pPr>
      <w:r>
        <w:t>Conclusions (limitations / advantages of each approach, etc.).</w:t>
      </w:r>
    </w:p>
    <w:p w14:paraId="68E2F322" w14:textId="77777777" w:rsidR="00C509FB" w:rsidRDefault="00565FE8" w:rsidP="00565FE8">
      <w:r w:rsidRPr="00C509FB">
        <w:rPr>
          <w:b/>
          <w:u w:val="single"/>
        </w:rPr>
        <w:t>Not</w:t>
      </w:r>
      <w:r w:rsidR="00FD70B1" w:rsidRPr="00C509FB">
        <w:rPr>
          <w:b/>
          <w:u w:val="single"/>
        </w:rPr>
        <w:t>e</w:t>
      </w:r>
      <w:r w:rsidR="00C509FB" w:rsidRPr="00C509FB">
        <w:rPr>
          <w:b/>
          <w:u w:val="single"/>
        </w:rPr>
        <w:t>s</w:t>
      </w:r>
      <w:r w:rsidRPr="00C509FB">
        <w:rPr>
          <w:b/>
          <w:u w:val="single"/>
        </w:rPr>
        <w:t>:</w:t>
      </w:r>
    </w:p>
    <w:p w14:paraId="146A26FE" w14:textId="3DB41489" w:rsidR="00C509FB" w:rsidRDefault="00C509FB" w:rsidP="00565FE8">
      <w:pPr>
        <w:pStyle w:val="ListParagraph"/>
        <w:numPr>
          <w:ilvl w:val="0"/>
          <w:numId w:val="32"/>
        </w:numPr>
      </w:pPr>
      <w:r>
        <w:t>A</w:t>
      </w:r>
      <w:r w:rsidR="00FD70B1" w:rsidRPr="00FD70B1">
        <w:t>ny conclusions must be substantiated by the results of</w:t>
      </w:r>
      <w:r w:rsidR="00D106E5">
        <w:t xml:space="preserve"> the</w:t>
      </w:r>
      <w:r w:rsidR="00FD70B1" w:rsidRPr="00FD70B1">
        <w:t xml:space="preserve"> </w:t>
      </w:r>
      <w:r>
        <w:t>experiments;</w:t>
      </w:r>
    </w:p>
    <w:p w14:paraId="1A0BB7A0" w14:textId="68EA6E48" w:rsidR="00565FE8" w:rsidRPr="002F28C6" w:rsidRDefault="00C509FB" w:rsidP="00565FE8">
      <w:pPr>
        <w:pStyle w:val="ListParagraph"/>
        <w:numPr>
          <w:ilvl w:val="0"/>
          <w:numId w:val="32"/>
        </w:numPr>
      </w:pPr>
      <w:r>
        <w:t>T</w:t>
      </w:r>
      <w:r w:rsidR="00FD70B1">
        <w:t xml:space="preserve">his section applies to all projects, </w:t>
      </w:r>
      <w:r w:rsidR="00FD70B1" w:rsidRPr="00C509FB">
        <w:rPr>
          <w:i/>
        </w:rPr>
        <w:t>i.e.</w:t>
      </w:r>
      <w:r w:rsidR="00FD70B1">
        <w:t>, even if</w:t>
      </w:r>
      <w:r w:rsidR="00FD70B1" w:rsidRPr="00FD70B1">
        <w:t xml:space="preserve"> the </w:t>
      </w:r>
      <w:r w:rsidR="00FD70B1">
        <w:t xml:space="preserve">requested </w:t>
      </w:r>
      <w:r w:rsidR="00FD70B1" w:rsidRPr="00FD70B1">
        <w:t xml:space="preserve">comparative study does not refer to the </w:t>
      </w:r>
      <w:r w:rsidR="00D106E5">
        <w:t>several</w:t>
      </w:r>
      <w:r w:rsidR="00FD70B1" w:rsidRPr="00FD70B1">
        <w:t xml:space="preserve"> architectures used, the general indications described above remain valid, only </w:t>
      </w:r>
      <w:r w:rsidR="00FD70B1">
        <w:t xml:space="preserve">the </w:t>
      </w:r>
      <w:r w:rsidR="00D106E5">
        <w:t>object</w:t>
      </w:r>
      <w:r w:rsidR="00FD70B1">
        <w:t xml:space="preserve"> of the comparative study changes</w:t>
      </w:r>
      <w:r w:rsidR="00FD70B1" w:rsidRPr="00FD70B1">
        <w:t>.</w:t>
      </w:r>
    </w:p>
    <w:p w14:paraId="4E9033B1" w14:textId="7A305C60" w:rsidR="00565FE8" w:rsidRPr="002F28C6" w:rsidRDefault="00097166" w:rsidP="00565FE8">
      <w:pPr>
        <w:pStyle w:val="Heading1"/>
      </w:pPr>
      <w:bookmarkStart w:id="18" w:name="_Toc448533422"/>
      <w:r>
        <w:t>Conclusions</w:t>
      </w:r>
      <w:bookmarkEnd w:id="18"/>
    </w:p>
    <w:p w14:paraId="32E8687B" w14:textId="0A98C7AD" w:rsidR="00097166" w:rsidRDefault="00097166" w:rsidP="00097166">
      <w:r>
        <w:t>This section should summarize the proposed solution t</w:t>
      </w:r>
      <w:r w:rsidR="006769B1">
        <w:t xml:space="preserve">o the problem presented in the </w:t>
      </w:r>
      <w:r w:rsidR="006769B1">
        <w:fldChar w:fldCharType="begin"/>
      </w:r>
      <w:r w:rsidR="006769B1">
        <w:instrText xml:space="preserve"> REF _Ref448326463 \h </w:instrText>
      </w:r>
      <w:r w:rsidR="006769B1">
        <w:fldChar w:fldCharType="separate"/>
      </w:r>
      <w:r w:rsidR="00633ED5">
        <w:t>Introduction</w:t>
      </w:r>
      <w:r w:rsidR="006769B1">
        <w:fldChar w:fldCharType="end"/>
      </w:r>
      <w:r>
        <w:t xml:space="preserve">. In particular, you should present an interpretation of the results described in the </w:t>
      </w:r>
      <w:r w:rsidR="006769B1">
        <w:fldChar w:fldCharType="begin"/>
      </w:r>
      <w:r w:rsidR="006769B1">
        <w:instrText xml:space="preserve"> REF _Ref448326474 \h </w:instrText>
      </w:r>
      <w:r w:rsidR="006769B1">
        <w:fldChar w:fldCharType="separate"/>
      </w:r>
      <w:r w:rsidR="00633ED5">
        <w:t>Comparative Study</w:t>
      </w:r>
      <w:r w:rsidR="006769B1">
        <w:fldChar w:fldCharType="end"/>
      </w:r>
      <w:r>
        <w:t xml:space="preserve"> section.</w:t>
      </w:r>
    </w:p>
    <w:p w14:paraId="11487AE5" w14:textId="3523816A" w:rsidR="00565FE8" w:rsidRPr="002F28C6" w:rsidRDefault="00D106E5" w:rsidP="00097166">
      <w:r w:rsidRPr="00D106E5">
        <w:rPr>
          <w:b/>
          <w:u w:val="single"/>
        </w:rPr>
        <w:t>Note:</w:t>
      </w:r>
      <w:r>
        <w:t xml:space="preserve"> </w:t>
      </w:r>
      <w:r w:rsidR="00097166">
        <w:t>It is also expected in this section to describe how the work presented could be extended in order to motivate future work.</w:t>
      </w:r>
    </w:p>
    <w:p w14:paraId="7BAB9B8E" w14:textId="0BA3B978" w:rsidR="00580FAF" w:rsidRPr="002F28C6" w:rsidRDefault="00097166" w:rsidP="00153008">
      <w:pPr>
        <w:pStyle w:val="Heading1"/>
        <w:rPr>
          <w:rStyle w:val="IntenseReference"/>
        </w:rPr>
      </w:pPr>
      <w:bookmarkStart w:id="19" w:name="_Ref448326513"/>
      <w:bookmarkStart w:id="20" w:name="_Toc448533423"/>
      <w:r w:rsidRPr="002F28C6">
        <w:rPr>
          <w:rStyle w:val="IntenseReference"/>
        </w:rPr>
        <w:t>References</w:t>
      </w:r>
      <w:bookmarkEnd w:id="19"/>
      <w:bookmarkEnd w:id="20"/>
    </w:p>
    <w:p w14:paraId="38BFD5E8" w14:textId="0529DB0F" w:rsidR="00DF3159" w:rsidRPr="002F28C6" w:rsidRDefault="00097166" w:rsidP="00097166">
      <w:r>
        <w:t>This section should list all the references considered relevant to the understanding of the work presented.</w:t>
      </w:r>
      <w:r w:rsidR="00B54320">
        <w:t xml:space="preserve"> Here are some e</w:t>
      </w:r>
      <w:r>
        <w:t xml:space="preserve">xamples </w:t>
      </w:r>
      <w:r w:rsidR="00B54320">
        <w:t xml:space="preserve">of </w:t>
      </w:r>
      <w:r w:rsidR="000C31D6">
        <w:t xml:space="preserve">reference </w:t>
      </w:r>
      <w:r>
        <w:t>format</w:t>
      </w:r>
      <w:r w:rsidR="000C31D6">
        <w:t>ting</w:t>
      </w:r>
      <w:r>
        <w:t xml:space="preserve"> </w:t>
      </w:r>
      <w:r w:rsidR="00B54320">
        <w:t>for several</w:t>
      </w:r>
      <w:r>
        <w:t xml:space="preserve"> type</w:t>
      </w:r>
      <w:r w:rsidR="00B54320">
        <w:t>s</w:t>
      </w:r>
      <w:r>
        <w:t xml:space="preserve"> of publication:</w:t>
      </w:r>
    </w:p>
    <w:p w14:paraId="0BB1E80D" w14:textId="292559FA" w:rsidR="00D716EE" w:rsidRPr="002F28C6" w:rsidRDefault="00097166" w:rsidP="00D716EE">
      <w:pPr>
        <w:rPr>
          <w:rStyle w:val="IntenseReference"/>
          <w:b/>
        </w:rPr>
      </w:pPr>
      <w:r>
        <w:rPr>
          <w:rStyle w:val="IntenseReference"/>
          <w:b/>
        </w:rPr>
        <w:t>For a book</w:t>
      </w:r>
      <w:r w:rsidR="00D716EE" w:rsidRPr="002F28C6">
        <w:rPr>
          <w:rStyle w:val="IntenseReference"/>
          <w:b/>
        </w:rPr>
        <w:t xml:space="preserve">: </w:t>
      </w:r>
    </w:p>
    <w:p w14:paraId="431FF71D" w14:textId="2AD394EB" w:rsidR="00D716EE" w:rsidRPr="002F28C6" w:rsidRDefault="00D716EE" w:rsidP="00D716EE">
      <w:pPr>
        <w:pStyle w:val="ListParagraph"/>
        <w:numPr>
          <w:ilvl w:val="0"/>
          <w:numId w:val="24"/>
        </w:numPr>
        <w:rPr>
          <w:rStyle w:val="IntenseReference"/>
        </w:rPr>
      </w:pPr>
      <w:r w:rsidRPr="002F28C6">
        <w:rPr>
          <w:rStyle w:val="IntenseReference"/>
        </w:rPr>
        <w:t>D. Patterson</w:t>
      </w:r>
      <w:r w:rsidR="00177679">
        <w:rPr>
          <w:rStyle w:val="IntenseReference"/>
        </w:rPr>
        <w:t xml:space="preserve"> and </w:t>
      </w:r>
      <w:r w:rsidRPr="002F28C6">
        <w:rPr>
          <w:rStyle w:val="IntenseReference"/>
        </w:rPr>
        <w:t xml:space="preserve">J. Hennessy, </w:t>
      </w:r>
      <w:r w:rsidRPr="00BD0409">
        <w:rPr>
          <w:rStyle w:val="IntenseReference"/>
          <w:i/>
        </w:rPr>
        <w:t>Computer Organization and Design: The Hardware/Software Interface</w:t>
      </w:r>
      <w:r w:rsidRPr="002F28C6">
        <w:rPr>
          <w:rStyle w:val="IntenseReference"/>
        </w:rPr>
        <w:t>, San Francisco, CA, USA: Morgan Kaufmann Publishers, 1997.</w:t>
      </w:r>
    </w:p>
    <w:p w14:paraId="3C57FCCF" w14:textId="4B191A08" w:rsidR="00D716EE" w:rsidRPr="002F28C6" w:rsidRDefault="00097166" w:rsidP="00D716EE">
      <w:pPr>
        <w:rPr>
          <w:rStyle w:val="IntenseReference"/>
          <w:b/>
        </w:rPr>
      </w:pPr>
      <w:r>
        <w:rPr>
          <w:rStyle w:val="IntenseReference"/>
          <w:b/>
        </w:rPr>
        <w:lastRenderedPageBreak/>
        <w:t>For a journal article</w:t>
      </w:r>
      <w:r w:rsidR="00D716EE" w:rsidRPr="002F28C6">
        <w:rPr>
          <w:rStyle w:val="IntenseReference"/>
          <w:b/>
        </w:rPr>
        <w:t>:</w:t>
      </w:r>
    </w:p>
    <w:p w14:paraId="168A72E9" w14:textId="593306D0" w:rsidR="00D716EE" w:rsidRPr="002F28C6" w:rsidRDefault="00D716EE" w:rsidP="00D716EE">
      <w:pPr>
        <w:pStyle w:val="ListParagraph"/>
        <w:numPr>
          <w:ilvl w:val="0"/>
          <w:numId w:val="24"/>
        </w:numPr>
        <w:rPr>
          <w:rStyle w:val="IntenseReference"/>
        </w:rPr>
      </w:pPr>
      <w:r w:rsidRPr="002F28C6">
        <w:rPr>
          <w:rStyle w:val="IntenseReference"/>
        </w:rPr>
        <w:t>B. Kernighan</w:t>
      </w:r>
      <w:r w:rsidR="00177679">
        <w:rPr>
          <w:rStyle w:val="IntenseReference"/>
        </w:rPr>
        <w:t xml:space="preserve"> and </w:t>
      </w:r>
      <w:r w:rsidRPr="002F28C6">
        <w:rPr>
          <w:rStyle w:val="IntenseReference"/>
        </w:rPr>
        <w:t xml:space="preserve">S. Lin., An Efficient Heuristic Procedure for Partitioning Graphs. </w:t>
      </w:r>
      <w:r w:rsidRPr="007A4BB8">
        <w:rPr>
          <w:rStyle w:val="IntenseReference"/>
          <w:i/>
        </w:rPr>
        <w:t>The Bell System Technical Journal</w:t>
      </w:r>
      <w:r w:rsidRPr="002F28C6">
        <w:rPr>
          <w:rStyle w:val="IntenseReference"/>
        </w:rPr>
        <w:t xml:space="preserve">, Vol. 49, No. 2, pp. 291-307, </w:t>
      </w:r>
      <w:r w:rsidR="00097166">
        <w:rPr>
          <w:rStyle w:val="IntenseReference"/>
        </w:rPr>
        <w:t>February</w:t>
      </w:r>
      <w:r w:rsidRPr="002F28C6">
        <w:rPr>
          <w:rStyle w:val="IntenseReference"/>
        </w:rPr>
        <w:t xml:space="preserve"> 1970.</w:t>
      </w:r>
    </w:p>
    <w:p w14:paraId="586702B9" w14:textId="092BD831" w:rsidR="00D716EE" w:rsidRPr="002F28C6" w:rsidRDefault="00097166" w:rsidP="00D716EE">
      <w:pPr>
        <w:rPr>
          <w:rStyle w:val="IntenseReference"/>
          <w:b/>
        </w:rPr>
      </w:pPr>
      <w:r>
        <w:rPr>
          <w:rStyle w:val="IntenseReference"/>
          <w:b/>
        </w:rPr>
        <w:t xml:space="preserve">For a paper </w:t>
      </w:r>
      <w:r w:rsidR="007A4BB8">
        <w:rPr>
          <w:rStyle w:val="IntenseReference"/>
          <w:b/>
        </w:rPr>
        <w:t>included in the proceedings of a conference</w:t>
      </w:r>
      <w:r w:rsidR="00D716EE" w:rsidRPr="002F28C6">
        <w:rPr>
          <w:rStyle w:val="IntenseReference"/>
          <w:b/>
        </w:rPr>
        <w:t>:</w:t>
      </w:r>
    </w:p>
    <w:p w14:paraId="02E06840" w14:textId="32D6F6C3" w:rsidR="00D716EE" w:rsidRPr="002F28C6" w:rsidRDefault="00D716EE" w:rsidP="00D716EE">
      <w:pPr>
        <w:pStyle w:val="ListParagraph"/>
        <w:numPr>
          <w:ilvl w:val="0"/>
          <w:numId w:val="24"/>
        </w:numPr>
        <w:rPr>
          <w:rStyle w:val="IntenseReference"/>
        </w:rPr>
      </w:pPr>
      <w:r w:rsidRPr="002F28C6">
        <w:rPr>
          <w:rStyle w:val="IntenseReference"/>
        </w:rPr>
        <w:t>F. Fallah, S. Devadas,</w:t>
      </w:r>
      <w:r w:rsidR="00177679">
        <w:rPr>
          <w:rStyle w:val="IntenseReference"/>
        </w:rPr>
        <w:t xml:space="preserve"> and </w:t>
      </w:r>
      <w:r w:rsidRPr="002F28C6">
        <w:rPr>
          <w:rStyle w:val="IntenseReference"/>
        </w:rPr>
        <w:t xml:space="preserve">K. Keutzer. OCCOM: Efficient Computation of Observability-Based Code Coverage Metrics for Functional Simulation. </w:t>
      </w:r>
      <w:r w:rsidR="007A4BB8">
        <w:rPr>
          <w:rStyle w:val="IntenseReference"/>
        </w:rPr>
        <w:t xml:space="preserve">In </w:t>
      </w:r>
      <w:r w:rsidRPr="007A4BB8">
        <w:rPr>
          <w:rStyle w:val="IntenseReference"/>
          <w:i/>
        </w:rPr>
        <w:t>Proceedings of the Design Automation Conference</w:t>
      </w:r>
      <w:r w:rsidRPr="002F28C6">
        <w:rPr>
          <w:rStyle w:val="IntenseReference"/>
        </w:rPr>
        <w:t xml:space="preserve">, pp. 152–157, </w:t>
      </w:r>
      <w:r w:rsidR="007A4BB8">
        <w:rPr>
          <w:rStyle w:val="IntenseReference"/>
        </w:rPr>
        <w:t>June</w:t>
      </w:r>
      <w:r w:rsidRPr="002F28C6">
        <w:rPr>
          <w:rStyle w:val="IntenseReference"/>
        </w:rPr>
        <w:t xml:space="preserve"> 1998.</w:t>
      </w:r>
    </w:p>
    <w:p w14:paraId="760C0815" w14:textId="6D73D982" w:rsidR="00D716EE" w:rsidRPr="002F28C6" w:rsidRDefault="007A4BB8" w:rsidP="00D716EE">
      <w:pPr>
        <w:rPr>
          <w:rStyle w:val="IntenseReference"/>
          <w:b/>
        </w:rPr>
      </w:pPr>
      <w:r>
        <w:rPr>
          <w:rStyle w:val="IntenseReference"/>
          <w:b/>
        </w:rPr>
        <w:t>For a dissertation</w:t>
      </w:r>
      <w:r w:rsidR="00D716EE" w:rsidRPr="002F28C6">
        <w:rPr>
          <w:rStyle w:val="IntenseReference"/>
          <w:b/>
        </w:rPr>
        <w:t>:</w:t>
      </w:r>
    </w:p>
    <w:p w14:paraId="469F0D9C" w14:textId="379D4B89" w:rsidR="00D716EE" w:rsidRPr="002F28C6" w:rsidRDefault="00D716EE" w:rsidP="00D716EE">
      <w:pPr>
        <w:pStyle w:val="ListParagraph"/>
        <w:numPr>
          <w:ilvl w:val="0"/>
          <w:numId w:val="24"/>
        </w:numPr>
        <w:rPr>
          <w:rStyle w:val="IntenseReference"/>
        </w:rPr>
      </w:pPr>
      <w:r w:rsidRPr="002F28C6">
        <w:rPr>
          <w:rStyle w:val="IntenseReference"/>
        </w:rPr>
        <w:t xml:space="preserve">D. Cheng. </w:t>
      </w:r>
      <w:r w:rsidRPr="003318E6">
        <w:rPr>
          <w:rStyle w:val="IntenseReference"/>
          <w:i/>
        </w:rPr>
        <w:t>Power Estimation of Digital CMOS Circuits and the Application to Logic Synthesis for Low Power</w:t>
      </w:r>
      <w:r w:rsidRPr="002F28C6">
        <w:rPr>
          <w:rStyle w:val="IntenseReference"/>
        </w:rPr>
        <w:t xml:space="preserve">. PhD thesis, University of California at Santa Barbara, </w:t>
      </w:r>
      <w:r w:rsidR="007A4BB8">
        <w:rPr>
          <w:rStyle w:val="IntenseReference"/>
        </w:rPr>
        <w:t>December</w:t>
      </w:r>
      <w:r w:rsidRPr="002F28C6">
        <w:rPr>
          <w:rStyle w:val="IntenseReference"/>
        </w:rPr>
        <w:t xml:space="preserve"> 1995.</w:t>
      </w:r>
    </w:p>
    <w:p w14:paraId="5ED9ED84" w14:textId="2E958514" w:rsidR="00D716EE" w:rsidRPr="002F28C6" w:rsidRDefault="00BD0409" w:rsidP="00D716EE">
      <w:pPr>
        <w:rPr>
          <w:rStyle w:val="IntenseReference"/>
          <w:b/>
        </w:rPr>
      </w:pPr>
      <w:r>
        <w:rPr>
          <w:rStyle w:val="IntenseReference"/>
          <w:b/>
        </w:rPr>
        <w:t>For a technical report</w:t>
      </w:r>
      <w:r w:rsidR="00D716EE" w:rsidRPr="002F28C6">
        <w:rPr>
          <w:rStyle w:val="IntenseReference"/>
          <w:b/>
        </w:rPr>
        <w:t>:</w:t>
      </w:r>
    </w:p>
    <w:p w14:paraId="6979C49B" w14:textId="5664B519" w:rsidR="00D716EE" w:rsidRPr="002F28C6" w:rsidRDefault="00D716EE" w:rsidP="00D716EE">
      <w:pPr>
        <w:pStyle w:val="ListParagraph"/>
        <w:numPr>
          <w:ilvl w:val="0"/>
          <w:numId w:val="24"/>
        </w:numPr>
        <w:rPr>
          <w:rStyle w:val="IntenseReference"/>
        </w:rPr>
      </w:pPr>
      <w:r w:rsidRPr="002F28C6">
        <w:rPr>
          <w:rStyle w:val="IntenseReference"/>
        </w:rPr>
        <w:t>E. Sentovich</w:t>
      </w:r>
      <w:r w:rsidR="00177679">
        <w:rPr>
          <w:rStyle w:val="IntenseReference"/>
        </w:rPr>
        <w:t>.</w:t>
      </w:r>
      <w:r w:rsidRPr="002F28C6">
        <w:rPr>
          <w:rStyle w:val="IntenseReference"/>
        </w:rPr>
        <w:t xml:space="preserve"> </w:t>
      </w:r>
      <w:r w:rsidRPr="00FD573A">
        <w:rPr>
          <w:rStyle w:val="IntenseReference"/>
          <w:i/>
        </w:rPr>
        <w:t>SIS: A System for Sequential Circuit Synthesis.</w:t>
      </w:r>
      <w:r w:rsidRPr="00FD573A">
        <w:rPr>
          <w:rStyle w:val="IntenseReference"/>
        </w:rPr>
        <w:t xml:space="preserve"> University of California, Berkeley,</w:t>
      </w:r>
      <w:r w:rsidRPr="002F28C6">
        <w:rPr>
          <w:rStyle w:val="IntenseReference"/>
        </w:rPr>
        <w:t xml:space="preserve"> A</w:t>
      </w:r>
      <w:r w:rsidR="00FD45E9">
        <w:rPr>
          <w:rStyle w:val="IntenseReference"/>
        </w:rPr>
        <w:t>p</w:t>
      </w:r>
      <w:r w:rsidRPr="002F28C6">
        <w:rPr>
          <w:rStyle w:val="IntenseReference"/>
        </w:rPr>
        <w:t>ril 1992.</w:t>
      </w:r>
    </w:p>
    <w:p w14:paraId="7F785E79" w14:textId="1CFBEFA8" w:rsidR="00D716EE" w:rsidRPr="002F28C6" w:rsidRDefault="00E21FEC" w:rsidP="00D716EE">
      <w:pPr>
        <w:rPr>
          <w:rStyle w:val="IntenseReference"/>
          <w:b/>
        </w:rPr>
      </w:pPr>
      <w:r>
        <w:rPr>
          <w:rStyle w:val="IntenseReference"/>
          <w:b/>
        </w:rPr>
        <w:t>For a webpage</w:t>
      </w:r>
      <w:r w:rsidR="00D716EE" w:rsidRPr="002F28C6">
        <w:rPr>
          <w:rStyle w:val="IntenseReference"/>
          <w:b/>
        </w:rPr>
        <w:t>:</w:t>
      </w:r>
    </w:p>
    <w:p w14:paraId="1F58C554" w14:textId="5CA7DEC0" w:rsidR="00C1070A" w:rsidRPr="002F28C6" w:rsidRDefault="00F656A6" w:rsidP="00D716EE">
      <w:pPr>
        <w:pStyle w:val="ListParagraph"/>
        <w:numPr>
          <w:ilvl w:val="0"/>
          <w:numId w:val="24"/>
        </w:numPr>
        <w:rPr>
          <w:rStyle w:val="IntenseReference"/>
        </w:rPr>
      </w:pPr>
      <w:r w:rsidRPr="00AC603C">
        <w:rPr>
          <w:rStyle w:val="IntenseReference"/>
          <w:i/>
          <w:lang w:val="pt-PT"/>
        </w:rPr>
        <w:t>Instituto Superior Técnico,</w:t>
      </w:r>
      <w:r w:rsidR="00D716EE" w:rsidRPr="00AC603C">
        <w:rPr>
          <w:rStyle w:val="IntenseReference"/>
          <w:i/>
          <w:lang w:val="pt-PT"/>
        </w:rPr>
        <w:t xml:space="preserve"> </w:t>
      </w:r>
      <w:r w:rsidR="00CA0C94" w:rsidRPr="00AC603C">
        <w:rPr>
          <w:rStyle w:val="IntenseReference"/>
          <w:i/>
          <w:lang w:val="pt-PT"/>
        </w:rPr>
        <w:t>Official</w:t>
      </w:r>
      <w:r w:rsidR="00D716EE" w:rsidRPr="00AC603C">
        <w:rPr>
          <w:rStyle w:val="IntenseReference"/>
          <w:i/>
          <w:lang w:val="pt-PT"/>
        </w:rPr>
        <w:t xml:space="preserve"> </w:t>
      </w:r>
      <w:r w:rsidR="00CA0C94" w:rsidRPr="00AC603C">
        <w:rPr>
          <w:rStyle w:val="IntenseReference"/>
          <w:i/>
          <w:lang w:val="pt-PT"/>
        </w:rPr>
        <w:t>webpage</w:t>
      </w:r>
      <w:r w:rsidR="00D716EE" w:rsidRPr="00AC603C">
        <w:rPr>
          <w:rStyle w:val="IntenseReference"/>
          <w:lang w:val="pt-PT"/>
        </w:rPr>
        <w:t xml:space="preserve">. </w:t>
      </w:r>
      <w:r>
        <w:rPr>
          <w:rStyle w:val="IntenseReference"/>
        </w:rPr>
        <w:t>Retrieved from:</w:t>
      </w:r>
      <w:r w:rsidR="00D716EE" w:rsidRPr="002F28C6">
        <w:rPr>
          <w:rStyle w:val="IntenseReference"/>
        </w:rPr>
        <w:t xml:space="preserve"> </w:t>
      </w:r>
      <w:hyperlink r:id="rId9" w:history="1">
        <w:r w:rsidR="00D716EE" w:rsidRPr="002F28C6">
          <w:rPr>
            <w:rStyle w:val="Hyperlink"/>
          </w:rPr>
          <w:t>http://tecnico.ulisboa.pt/</w:t>
        </w:r>
      </w:hyperlink>
      <w:r w:rsidR="00D716EE" w:rsidRPr="002F28C6">
        <w:rPr>
          <w:rStyle w:val="IntenseReference"/>
        </w:rPr>
        <w:t xml:space="preserve">. </w:t>
      </w:r>
      <w:r w:rsidR="00CA0C94">
        <w:rPr>
          <w:rStyle w:val="IntenseReference"/>
        </w:rPr>
        <w:t>Last</w:t>
      </w:r>
      <w:r w:rsidR="00D716EE" w:rsidRPr="002F28C6">
        <w:rPr>
          <w:rStyle w:val="IntenseReference"/>
        </w:rPr>
        <w:t xml:space="preserve"> ac</w:t>
      </w:r>
      <w:r w:rsidR="00CA0C94">
        <w:rPr>
          <w:rStyle w:val="IntenseReference"/>
        </w:rPr>
        <w:t>c</w:t>
      </w:r>
      <w:r w:rsidR="00D716EE" w:rsidRPr="002F28C6">
        <w:rPr>
          <w:rStyle w:val="IntenseReference"/>
        </w:rPr>
        <w:t>ess</w:t>
      </w:r>
      <w:r w:rsidR="00CA0C94">
        <w:rPr>
          <w:rStyle w:val="IntenseReference"/>
        </w:rPr>
        <w:t>ed</w:t>
      </w:r>
      <w:r w:rsidR="00D716EE" w:rsidRPr="002F28C6">
        <w:rPr>
          <w:rStyle w:val="IntenseReference"/>
        </w:rPr>
        <w:t xml:space="preserve"> A</w:t>
      </w:r>
      <w:r w:rsidR="00CA0C94">
        <w:rPr>
          <w:rStyle w:val="IntenseReference"/>
        </w:rPr>
        <w:t>p</w:t>
      </w:r>
      <w:r w:rsidR="00D716EE" w:rsidRPr="002F28C6">
        <w:rPr>
          <w:rStyle w:val="IntenseReference"/>
        </w:rPr>
        <w:t>ril 2016.</w:t>
      </w:r>
    </w:p>
    <w:sectPr w:rsidR="00C1070A" w:rsidRPr="002F28C6" w:rsidSect="00F43646">
      <w:headerReference w:type="even" r:id="rId10"/>
      <w:headerReference w:type="default" r:id="rId11"/>
      <w:footerReference w:type="even" r:id="rId12"/>
      <w:footerReference w:type="default" r:id="rId13"/>
      <w:footnotePr>
        <w:pos w:val="beneathText"/>
      </w:footnotePr>
      <w:pgSz w:w="11905" w:h="16837"/>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A5E41" w14:textId="77777777" w:rsidR="007650DE" w:rsidRDefault="007650DE" w:rsidP="009A3C59">
      <w:pPr>
        <w:spacing w:after="0" w:line="240" w:lineRule="auto"/>
      </w:pPr>
      <w:r>
        <w:separator/>
      </w:r>
    </w:p>
  </w:endnote>
  <w:endnote w:type="continuationSeparator" w:id="0">
    <w:p w14:paraId="5B42B190" w14:textId="77777777" w:rsidR="007650DE" w:rsidRDefault="007650DE" w:rsidP="009A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31E92" w14:textId="17A23508" w:rsidR="007C1AF3" w:rsidRDefault="00345CF2" w:rsidP="0027738C">
    <w:pPr>
      <w:pStyle w:val="Footer"/>
      <w:jc w:val="right"/>
    </w:pPr>
    <w:r>
      <w:fldChar w:fldCharType="begin"/>
    </w:r>
    <w:r>
      <w:instrText xml:space="preserve"> PAGE  \* MERGEFORMAT </w:instrText>
    </w:r>
    <w:r>
      <w:fldChar w:fldCharType="separate"/>
    </w:r>
    <w:r w:rsidR="00711CCF">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94F59" w14:textId="2FF7EE92" w:rsidR="009A3C59" w:rsidRDefault="007C1AF3" w:rsidP="007C1AF3">
    <w:pPr>
      <w:pStyle w:val="Footer"/>
      <w:jc w:val="right"/>
    </w:pPr>
    <w:r>
      <w:fldChar w:fldCharType="begin"/>
    </w:r>
    <w:r>
      <w:instrText xml:space="preserve"> PAGE  \* MERGEFORMAT </w:instrText>
    </w:r>
    <w:r>
      <w:fldChar w:fldCharType="separate"/>
    </w:r>
    <w:r w:rsidR="00711CCF">
      <w:rPr>
        <w:noProof/>
      </w:rPr>
      <w:t>5</w:t>
    </w:r>
    <w:r>
      <w:fldChar w:fldCharType="end"/>
    </w:r>
  </w:p>
  <w:p w14:paraId="4665BE4E" w14:textId="77777777" w:rsidR="009A3C59" w:rsidRDefault="009A3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3E1F8" w14:textId="77777777" w:rsidR="007650DE" w:rsidRDefault="007650DE" w:rsidP="009A3C59">
      <w:pPr>
        <w:spacing w:after="0" w:line="240" w:lineRule="auto"/>
      </w:pPr>
      <w:r>
        <w:separator/>
      </w:r>
    </w:p>
  </w:footnote>
  <w:footnote w:type="continuationSeparator" w:id="0">
    <w:p w14:paraId="65BD31B3" w14:textId="77777777" w:rsidR="007650DE" w:rsidRDefault="007650DE" w:rsidP="009A3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C9805" w14:textId="48F4C9BF" w:rsidR="007C1AF3" w:rsidRDefault="007650DE" w:rsidP="00573CBF">
    <w:pPr>
      <w:pStyle w:val="Header"/>
      <w:tabs>
        <w:tab w:val="clear" w:pos="9360"/>
        <w:tab w:val="right" w:pos="9025"/>
        <w:tab w:val="right" w:pos="9072"/>
      </w:tabs>
    </w:pPr>
    <w:fldSimple w:instr=" STYLEREF Title \* MERGEFORMAT ">
      <w:r w:rsidR="00711CCF">
        <w:rPr>
          <w:noProof/>
        </w:rPr>
        <w:t>Agents In &lt;Project Title&gt;</w:t>
      </w:r>
    </w:fldSimple>
    <w:r w:rsidR="00573CBF">
      <w:tab/>
    </w:r>
    <w:r w:rsidR="00573CBF">
      <w:tab/>
    </w:r>
    <w:r w:rsidR="00711CCF">
      <w:fldChar w:fldCharType="begin"/>
    </w:r>
    <w:r w:rsidR="00711CCF">
      <w:instrText xml:space="preserve"> STYLEREF GroupID \* MERGEFORMAT </w:instrText>
    </w:r>
    <w:r w:rsidR="00711CCF">
      <w:fldChar w:fldCharType="separate"/>
    </w:r>
    <w:r w:rsidR="00711CCF">
      <w:rPr>
        <w:noProof/>
      </w:rPr>
      <w:t>Group XX - &lt;Campus&gt;</w:t>
    </w:r>
    <w:r w:rsidR="00711CCF">
      <w:rPr>
        <w:noProof/>
      </w:rPr>
      <w:fldChar w:fldCharType="end"/>
    </w:r>
    <w:r w:rsidR="007C1AF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A474E" w14:textId="07C146EF" w:rsidR="005D5993" w:rsidRPr="005A32A5" w:rsidRDefault="005A32A5" w:rsidP="005A32A5">
    <w:pPr>
      <w:pStyle w:val="Header"/>
      <w:tabs>
        <w:tab w:val="clear" w:pos="9360"/>
        <w:tab w:val="right" w:pos="9745"/>
      </w:tabs>
    </w:pPr>
    <w:r>
      <w:fldChar w:fldCharType="begin"/>
    </w:r>
    <w:r>
      <w:instrText xml:space="preserve"> STYLEREF </w:instrText>
    </w:r>
    <w:r w:rsidR="002E09AA" w:rsidRPr="002E09AA">
      <w:instrText>CourseTitle</w:instrText>
    </w:r>
    <w:r>
      <w:instrText xml:space="preserve"> \* MERGEFORMAT </w:instrText>
    </w:r>
    <w:r>
      <w:fldChar w:fldCharType="separate"/>
    </w:r>
    <w:r w:rsidR="00711CCF">
      <w:rPr>
        <w:noProof/>
      </w:rPr>
      <w:t>Autonomous Agents and Multiagent Systems</w:t>
    </w:r>
    <w:r>
      <w:fldChar w:fldCharType="end"/>
    </w:r>
    <w:r>
      <w:tab/>
    </w:r>
    <w:r>
      <w:tab/>
    </w:r>
    <w:fldSimple w:instr=" STYLEREF Subtitle \* MERGEFORMAT ">
      <w:r w:rsidR="00711CCF">
        <w:rPr>
          <w:noProof/>
        </w:rPr>
        <w:t>2nd Semester - 2015/2016</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7040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C074DB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A00EBB18"/>
    <w:name w:val="WW8Num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74"/>
        </w:tabs>
        <w:ind w:left="1440" w:hanging="533"/>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singleLevel"/>
    <w:tmpl w:val="9ADA248E"/>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5CACC414"/>
    <w:name w:val="WW8Num8"/>
    <w:lvl w:ilvl="0">
      <w:start w:val="1"/>
      <w:numFmt w:val="bullet"/>
      <w:lvlText w:val=""/>
      <w:lvlJc w:val="left"/>
      <w:pPr>
        <w:ind w:left="1440" w:hanging="360"/>
      </w:pPr>
      <w:rPr>
        <w:rFonts w:ascii="Symbol" w:hAnsi="Symbol" w:hint="default"/>
      </w:rPr>
    </w:lvl>
  </w:abstractNum>
  <w:abstractNum w:abstractNumId="8" w15:restartNumberingAfterBreak="0">
    <w:nsid w:val="00B019EB"/>
    <w:multiLevelType w:val="hybridMultilevel"/>
    <w:tmpl w:val="1196F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2691E13"/>
    <w:multiLevelType w:val="hybridMultilevel"/>
    <w:tmpl w:val="E770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7D2BAC"/>
    <w:multiLevelType w:val="hybridMultilevel"/>
    <w:tmpl w:val="592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77675BC"/>
    <w:multiLevelType w:val="hybridMultilevel"/>
    <w:tmpl w:val="1018BE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0AB44C80"/>
    <w:multiLevelType w:val="hybridMultilevel"/>
    <w:tmpl w:val="0E0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B1BB4"/>
    <w:multiLevelType w:val="hybridMultilevel"/>
    <w:tmpl w:val="FBFE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D92C1D"/>
    <w:multiLevelType w:val="hybridMultilevel"/>
    <w:tmpl w:val="204A0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511FBD"/>
    <w:multiLevelType w:val="hybridMultilevel"/>
    <w:tmpl w:val="AE7C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DD0BFB"/>
    <w:multiLevelType w:val="hybridMultilevel"/>
    <w:tmpl w:val="8F0A06EA"/>
    <w:lvl w:ilvl="0" w:tplc="7902C156">
      <w:start w:val="1"/>
      <w:numFmt w:val="decimal"/>
      <w:lvlText w:val="%1."/>
      <w:lvlJc w:val="left"/>
      <w:pPr>
        <w:ind w:left="643" w:hanging="283"/>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0621C1"/>
    <w:multiLevelType w:val="hybridMultilevel"/>
    <w:tmpl w:val="5B64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4C57F4"/>
    <w:multiLevelType w:val="hybridMultilevel"/>
    <w:tmpl w:val="8B8AB2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7244AF"/>
    <w:multiLevelType w:val="hybridMultilevel"/>
    <w:tmpl w:val="5E6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E1D14"/>
    <w:multiLevelType w:val="hybridMultilevel"/>
    <w:tmpl w:val="3CD66A7C"/>
    <w:lvl w:ilvl="0" w:tplc="6DEC89DA">
      <w:start w:val="1"/>
      <w:numFmt w:val="bullet"/>
      <w:pStyle w:val="AnswerLis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E521DB"/>
    <w:multiLevelType w:val="hybridMultilevel"/>
    <w:tmpl w:val="275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44E1B"/>
    <w:multiLevelType w:val="hybridMultilevel"/>
    <w:tmpl w:val="3976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41177A"/>
    <w:multiLevelType w:val="hybridMultilevel"/>
    <w:tmpl w:val="9CA6F5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106C8E"/>
    <w:multiLevelType w:val="multilevel"/>
    <w:tmpl w:val="0138FA5C"/>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5" w15:restartNumberingAfterBreak="0">
    <w:nsid w:val="381A0830"/>
    <w:multiLevelType w:val="hybridMultilevel"/>
    <w:tmpl w:val="B22E0A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396C3281"/>
    <w:multiLevelType w:val="hybridMultilevel"/>
    <w:tmpl w:val="5A167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3F3D4D"/>
    <w:multiLevelType w:val="hybridMultilevel"/>
    <w:tmpl w:val="DC82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6D034A"/>
    <w:multiLevelType w:val="hybridMultilevel"/>
    <w:tmpl w:val="D48CA2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7D4A59"/>
    <w:multiLevelType w:val="hybridMultilevel"/>
    <w:tmpl w:val="FDC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A30E3"/>
    <w:multiLevelType w:val="multilevel"/>
    <w:tmpl w:val="B05C6E9A"/>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31" w15:restartNumberingAfterBreak="0">
    <w:nsid w:val="6C67034A"/>
    <w:multiLevelType w:val="hybridMultilevel"/>
    <w:tmpl w:val="A5F09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5156C2"/>
    <w:multiLevelType w:val="hybridMultilevel"/>
    <w:tmpl w:val="7A06BBFA"/>
    <w:lvl w:ilvl="0" w:tplc="6B1211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E0694"/>
    <w:multiLevelType w:val="hybridMultilevel"/>
    <w:tmpl w:val="1BB41D4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762F3DE7"/>
    <w:multiLevelType w:val="hybridMultilevel"/>
    <w:tmpl w:val="151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8425B"/>
    <w:multiLevelType w:val="hybridMultilevel"/>
    <w:tmpl w:val="7B54C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BD7E44"/>
    <w:multiLevelType w:val="hybridMultilevel"/>
    <w:tmpl w:val="BA9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6"/>
  </w:num>
  <w:num w:numId="3">
    <w:abstractNumId w:val="16"/>
  </w:num>
  <w:num w:numId="4">
    <w:abstractNumId w:val="18"/>
  </w:num>
  <w:num w:numId="5">
    <w:abstractNumId w:val="17"/>
  </w:num>
  <w:num w:numId="6">
    <w:abstractNumId w:val="15"/>
  </w:num>
  <w:num w:numId="7">
    <w:abstractNumId w:val="35"/>
  </w:num>
  <w:num w:numId="8">
    <w:abstractNumId w:val="28"/>
  </w:num>
  <w:num w:numId="9">
    <w:abstractNumId w:val="33"/>
  </w:num>
  <w:num w:numId="10">
    <w:abstractNumId w:val="14"/>
  </w:num>
  <w:num w:numId="11">
    <w:abstractNumId w:val="34"/>
  </w:num>
  <w:num w:numId="12">
    <w:abstractNumId w:val="0"/>
  </w:num>
  <w:num w:numId="13">
    <w:abstractNumId w:val="24"/>
  </w:num>
  <w:num w:numId="14">
    <w:abstractNumId w:val="8"/>
  </w:num>
  <w:num w:numId="15">
    <w:abstractNumId w:val="2"/>
  </w:num>
  <w:num w:numId="16">
    <w:abstractNumId w:val="1"/>
  </w:num>
  <w:num w:numId="17">
    <w:abstractNumId w:val="25"/>
  </w:num>
  <w:num w:numId="18">
    <w:abstractNumId w:val="20"/>
  </w:num>
  <w:num w:numId="19">
    <w:abstractNumId w:val="31"/>
  </w:num>
  <w:num w:numId="20">
    <w:abstractNumId w:val="10"/>
  </w:num>
  <w:num w:numId="21">
    <w:abstractNumId w:val="23"/>
  </w:num>
  <w:num w:numId="22">
    <w:abstractNumId w:val="9"/>
  </w:num>
  <w:num w:numId="23">
    <w:abstractNumId w:val="27"/>
  </w:num>
  <w:num w:numId="24">
    <w:abstractNumId w:val="32"/>
  </w:num>
  <w:num w:numId="25">
    <w:abstractNumId w:val="26"/>
  </w:num>
  <w:num w:numId="26">
    <w:abstractNumId w:val="11"/>
  </w:num>
  <w:num w:numId="27">
    <w:abstractNumId w:val="21"/>
  </w:num>
  <w:num w:numId="28">
    <w:abstractNumId w:val="12"/>
  </w:num>
  <w:num w:numId="29">
    <w:abstractNumId w:val="19"/>
  </w:num>
  <w:num w:numId="30">
    <w:abstractNumId w:val="22"/>
  </w:num>
  <w:num w:numId="31">
    <w:abstractNumId w:val="13"/>
  </w:num>
  <w:num w:numId="32">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hyphenationZone w:val="425"/>
  <w:evenAndOddHeaders/>
  <w:drawingGridHorizontalSpacing w:val="110"/>
  <w:drawingGridVerticalSpacing w:val="435"/>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1"/>
    <w:rsid w:val="0000727C"/>
    <w:rsid w:val="000114C0"/>
    <w:rsid w:val="0001382B"/>
    <w:rsid w:val="0003214E"/>
    <w:rsid w:val="0003597C"/>
    <w:rsid w:val="00047E67"/>
    <w:rsid w:val="00053106"/>
    <w:rsid w:val="000849B7"/>
    <w:rsid w:val="00097166"/>
    <w:rsid w:val="000A0025"/>
    <w:rsid w:val="000A6D32"/>
    <w:rsid w:val="000B3D67"/>
    <w:rsid w:val="000B65D1"/>
    <w:rsid w:val="000C31D6"/>
    <w:rsid w:val="000D4008"/>
    <w:rsid w:val="000E08A2"/>
    <w:rsid w:val="000E762B"/>
    <w:rsid w:val="000F49B3"/>
    <w:rsid w:val="00100EE4"/>
    <w:rsid w:val="001044C5"/>
    <w:rsid w:val="0010545D"/>
    <w:rsid w:val="00113C72"/>
    <w:rsid w:val="00114EB5"/>
    <w:rsid w:val="00125C1F"/>
    <w:rsid w:val="001312E8"/>
    <w:rsid w:val="00131BB4"/>
    <w:rsid w:val="00131D8D"/>
    <w:rsid w:val="001402DF"/>
    <w:rsid w:val="00153008"/>
    <w:rsid w:val="00166B05"/>
    <w:rsid w:val="0017214A"/>
    <w:rsid w:val="00173D5B"/>
    <w:rsid w:val="001755B6"/>
    <w:rsid w:val="00177679"/>
    <w:rsid w:val="0018482C"/>
    <w:rsid w:val="00192F51"/>
    <w:rsid w:val="00195B4B"/>
    <w:rsid w:val="00197FE9"/>
    <w:rsid w:val="001A3BAA"/>
    <w:rsid w:val="001A4137"/>
    <w:rsid w:val="001A66B7"/>
    <w:rsid w:val="001D1D2E"/>
    <w:rsid w:val="001D2568"/>
    <w:rsid w:val="001F207E"/>
    <w:rsid w:val="001F5888"/>
    <w:rsid w:val="002028C6"/>
    <w:rsid w:val="0020355C"/>
    <w:rsid w:val="00203806"/>
    <w:rsid w:val="00210DE7"/>
    <w:rsid w:val="002127A2"/>
    <w:rsid w:val="00222671"/>
    <w:rsid w:val="0023324B"/>
    <w:rsid w:val="0024200A"/>
    <w:rsid w:val="002455F4"/>
    <w:rsid w:val="00255723"/>
    <w:rsid w:val="00257837"/>
    <w:rsid w:val="00263923"/>
    <w:rsid w:val="002668D3"/>
    <w:rsid w:val="0027738C"/>
    <w:rsid w:val="00286C0B"/>
    <w:rsid w:val="00294C30"/>
    <w:rsid w:val="002A1681"/>
    <w:rsid w:val="002A5C63"/>
    <w:rsid w:val="002B0495"/>
    <w:rsid w:val="002B5E67"/>
    <w:rsid w:val="002B60D3"/>
    <w:rsid w:val="002B69D2"/>
    <w:rsid w:val="002C6B02"/>
    <w:rsid w:val="002D67A9"/>
    <w:rsid w:val="002E09AA"/>
    <w:rsid w:val="002E5238"/>
    <w:rsid w:val="002E61D7"/>
    <w:rsid w:val="002E7841"/>
    <w:rsid w:val="002F0F69"/>
    <w:rsid w:val="002F28C6"/>
    <w:rsid w:val="002F32F7"/>
    <w:rsid w:val="002F3CC2"/>
    <w:rsid w:val="0030169D"/>
    <w:rsid w:val="0032116A"/>
    <w:rsid w:val="00323655"/>
    <w:rsid w:val="00330D58"/>
    <w:rsid w:val="00331325"/>
    <w:rsid w:val="003318E6"/>
    <w:rsid w:val="00331942"/>
    <w:rsid w:val="003335EE"/>
    <w:rsid w:val="00335D6B"/>
    <w:rsid w:val="00345CF2"/>
    <w:rsid w:val="003607A5"/>
    <w:rsid w:val="00362B09"/>
    <w:rsid w:val="00371024"/>
    <w:rsid w:val="00374B10"/>
    <w:rsid w:val="00380018"/>
    <w:rsid w:val="003A0F52"/>
    <w:rsid w:val="003A27AF"/>
    <w:rsid w:val="003A3517"/>
    <w:rsid w:val="003A4369"/>
    <w:rsid w:val="003A4F05"/>
    <w:rsid w:val="003A6552"/>
    <w:rsid w:val="003B28E4"/>
    <w:rsid w:val="003B478C"/>
    <w:rsid w:val="003B5F57"/>
    <w:rsid w:val="003C19BD"/>
    <w:rsid w:val="003C1AEB"/>
    <w:rsid w:val="003C27B8"/>
    <w:rsid w:val="003E2EC2"/>
    <w:rsid w:val="003F5310"/>
    <w:rsid w:val="003F683D"/>
    <w:rsid w:val="004053AB"/>
    <w:rsid w:val="004059F5"/>
    <w:rsid w:val="00416897"/>
    <w:rsid w:val="004177C6"/>
    <w:rsid w:val="004203C0"/>
    <w:rsid w:val="004228E2"/>
    <w:rsid w:val="00426D36"/>
    <w:rsid w:val="0042754D"/>
    <w:rsid w:val="00434BD6"/>
    <w:rsid w:val="0043562B"/>
    <w:rsid w:val="00444654"/>
    <w:rsid w:val="004449C4"/>
    <w:rsid w:val="004561F0"/>
    <w:rsid w:val="00457BB8"/>
    <w:rsid w:val="0046073C"/>
    <w:rsid w:val="00461FE8"/>
    <w:rsid w:val="00465CEF"/>
    <w:rsid w:val="0049432A"/>
    <w:rsid w:val="00497DDC"/>
    <w:rsid w:val="004A143E"/>
    <w:rsid w:val="004A79AA"/>
    <w:rsid w:val="004B4C43"/>
    <w:rsid w:val="004B6367"/>
    <w:rsid w:val="004B6BA5"/>
    <w:rsid w:val="004D2688"/>
    <w:rsid w:val="004D3309"/>
    <w:rsid w:val="004D4DD2"/>
    <w:rsid w:val="004E5486"/>
    <w:rsid w:val="004F14AF"/>
    <w:rsid w:val="004F28E7"/>
    <w:rsid w:val="00501B5D"/>
    <w:rsid w:val="00503518"/>
    <w:rsid w:val="005112BD"/>
    <w:rsid w:val="00514305"/>
    <w:rsid w:val="00514F7D"/>
    <w:rsid w:val="00531477"/>
    <w:rsid w:val="00532329"/>
    <w:rsid w:val="00535945"/>
    <w:rsid w:val="00537E3D"/>
    <w:rsid w:val="00543FFE"/>
    <w:rsid w:val="00565FE8"/>
    <w:rsid w:val="0057072A"/>
    <w:rsid w:val="00573CBF"/>
    <w:rsid w:val="00574816"/>
    <w:rsid w:val="00580FAF"/>
    <w:rsid w:val="00584063"/>
    <w:rsid w:val="00586C2B"/>
    <w:rsid w:val="00587D8B"/>
    <w:rsid w:val="005900BB"/>
    <w:rsid w:val="005904D2"/>
    <w:rsid w:val="00590F22"/>
    <w:rsid w:val="005A32A5"/>
    <w:rsid w:val="005A4747"/>
    <w:rsid w:val="005A4F56"/>
    <w:rsid w:val="005B2B9A"/>
    <w:rsid w:val="005B5823"/>
    <w:rsid w:val="005C4E45"/>
    <w:rsid w:val="005D07C3"/>
    <w:rsid w:val="005D5993"/>
    <w:rsid w:val="005D7654"/>
    <w:rsid w:val="006012BA"/>
    <w:rsid w:val="00615D2B"/>
    <w:rsid w:val="00615EB7"/>
    <w:rsid w:val="00616CD3"/>
    <w:rsid w:val="00633D73"/>
    <w:rsid w:val="00633ED5"/>
    <w:rsid w:val="00633F61"/>
    <w:rsid w:val="00640A3B"/>
    <w:rsid w:val="006426DD"/>
    <w:rsid w:val="00643DCE"/>
    <w:rsid w:val="0065063C"/>
    <w:rsid w:val="00653AAC"/>
    <w:rsid w:val="00656087"/>
    <w:rsid w:val="00665BF0"/>
    <w:rsid w:val="006769B1"/>
    <w:rsid w:val="006844FC"/>
    <w:rsid w:val="00685ACA"/>
    <w:rsid w:val="00692035"/>
    <w:rsid w:val="006939A7"/>
    <w:rsid w:val="006B5FFE"/>
    <w:rsid w:val="006C04A7"/>
    <w:rsid w:val="006C3E2B"/>
    <w:rsid w:val="006F3B88"/>
    <w:rsid w:val="006F7159"/>
    <w:rsid w:val="00703D2D"/>
    <w:rsid w:val="00704D71"/>
    <w:rsid w:val="007050F3"/>
    <w:rsid w:val="00711CCF"/>
    <w:rsid w:val="00712907"/>
    <w:rsid w:val="00713B83"/>
    <w:rsid w:val="00716A15"/>
    <w:rsid w:val="00723F2D"/>
    <w:rsid w:val="00725125"/>
    <w:rsid w:val="00731E23"/>
    <w:rsid w:val="007348A5"/>
    <w:rsid w:val="007410C7"/>
    <w:rsid w:val="00741FA7"/>
    <w:rsid w:val="00761B34"/>
    <w:rsid w:val="007650DE"/>
    <w:rsid w:val="007869AA"/>
    <w:rsid w:val="00794846"/>
    <w:rsid w:val="007960B4"/>
    <w:rsid w:val="00796401"/>
    <w:rsid w:val="007A039A"/>
    <w:rsid w:val="007A1A38"/>
    <w:rsid w:val="007A223E"/>
    <w:rsid w:val="007A4BB8"/>
    <w:rsid w:val="007A6746"/>
    <w:rsid w:val="007C139C"/>
    <w:rsid w:val="007C15CB"/>
    <w:rsid w:val="007C1AF3"/>
    <w:rsid w:val="007C58D2"/>
    <w:rsid w:val="007E1DAB"/>
    <w:rsid w:val="007E3AFF"/>
    <w:rsid w:val="007F328C"/>
    <w:rsid w:val="007F7BDF"/>
    <w:rsid w:val="00800E7B"/>
    <w:rsid w:val="00804FE5"/>
    <w:rsid w:val="0080528E"/>
    <w:rsid w:val="008321D4"/>
    <w:rsid w:val="00833BE7"/>
    <w:rsid w:val="00835916"/>
    <w:rsid w:val="00837FBD"/>
    <w:rsid w:val="008461EE"/>
    <w:rsid w:val="008501B6"/>
    <w:rsid w:val="00850D15"/>
    <w:rsid w:val="008529B2"/>
    <w:rsid w:val="008746DC"/>
    <w:rsid w:val="00881412"/>
    <w:rsid w:val="008A237F"/>
    <w:rsid w:val="008E1988"/>
    <w:rsid w:val="008E2623"/>
    <w:rsid w:val="00910603"/>
    <w:rsid w:val="00915DED"/>
    <w:rsid w:val="00916052"/>
    <w:rsid w:val="00916A60"/>
    <w:rsid w:val="009217D5"/>
    <w:rsid w:val="00924F0C"/>
    <w:rsid w:val="00925E1F"/>
    <w:rsid w:val="00932F31"/>
    <w:rsid w:val="009343C7"/>
    <w:rsid w:val="00963A89"/>
    <w:rsid w:val="009653B8"/>
    <w:rsid w:val="00970E6A"/>
    <w:rsid w:val="0097621D"/>
    <w:rsid w:val="009813B8"/>
    <w:rsid w:val="00990AA1"/>
    <w:rsid w:val="00992AEC"/>
    <w:rsid w:val="009A1B43"/>
    <w:rsid w:val="009A3C59"/>
    <w:rsid w:val="009A5FC0"/>
    <w:rsid w:val="009A6CD1"/>
    <w:rsid w:val="009A7731"/>
    <w:rsid w:val="009C2C78"/>
    <w:rsid w:val="009C2DFE"/>
    <w:rsid w:val="009D02AE"/>
    <w:rsid w:val="009E0D42"/>
    <w:rsid w:val="009E62F8"/>
    <w:rsid w:val="00A00BEB"/>
    <w:rsid w:val="00A013A8"/>
    <w:rsid w:val="00A021FA"/>
    <w:rsid w:val="00A02FB2"/>
    <w:rsid w:val="00A059E2"/>
    <w:rsid w:val="00A071DC"/>
    <w:rsid w:val="00A140CF"/>
    <w:rsid w:val="00A25241"/>
    <w:rsid w:val="00A27C92"/>
    <w:rsid w:val="00A30184"/>
    <w:rsid w:val="00A31AE1"/>
    <w:rsid w:val="00A417DC"/>
    <w:rsid w:val="00A44A59"/>
    <w:rsid w:val="00A45589"/>
    <w:rsid w:val="00A5152E"/>
    <w:rsid w:val="00A5229D"/>
    <w:rsid w:val="00A537DE"/>
    <w:rsid w:val="00A564F9"/>
    <w:rsid w:val="00A76666"/>
    <w:rsid w:val="00A86AA1"/>
    <w:rsid w:val="00A910B0"/>
    <w:rsid w:val="00A9782C"/>
    <w:rsid w:val="00AA1DA0"/>
    <w:rsid w:val="00AA33AF"/>
    <w:rsid w:val="00AA387F"/>
    <w:rsid w:val="00AB10B1"/>
    <w:rsid w:val="00AB55CE"/>
    <w:rsid w:val="00AC3C6F"/>
    <w:rsid w:val="00AC4550"/>
    <w:rsid w:val="00AC603C"/>
    <w:rsid w:val="00AC798D"/>
    <w:rsid w:val="00AE032C"/>
    <w:rsid w:val="00AE223C"/>
    <w:rsid w:val="00AE5A73"/>
    <w:rsid w:val="00AE7AAF"/>
    <w:rsid w:val="00AF26B3"/>
    <w:rsid w:val="00AF4AB9"/>
    <w:rsid w:val="00B00956"/>
    <w:rsid w:val="00B12B5A"/>
    <w:rsid w:val="00B2568E"/>
    <w:rsid w:val="00B27A79"/>
    <w:rsid w:val="00B377BE"/>
    <w:rsid w:val="00B42DAB"/>
    <w:rsid w:val="00B47348"/>
    <w:rsid w:val="00B50ABF"/>
    <w:rsid w:val="00B50B6B"/>
    <w:rsid w:val="00B51D65"/>
    <w:rsid w:val="00B51ECC"/>
    <w:rsid w:val="00B520B2"/>
    <w:rsid w:val="00B54320"/>
    <w:rsid w:val="00B63176"/>
    <w:rsid w:val="00B6670F"/>
    <w:rsid w:val="00B71AF2"/>
    <w:rsid w:val="00B72FCD"/>
    <w:rsid w:val="00B8357F"/>
    <w:rsid w:val="00B94442"/>
    <w:rsid w:val="00B96C12"/>
    <w:rsid w:val="00BA32FC"/>
    <w:rsid w:val="00BB764B"/>
    <w:rsid w:val="00BC3724"/>
    <w:rsid w:val="00BD0409"/>
    <w:rsid w:val="00BF301F"/>
    <w:rsid w:val="00BF3BCF"/>
    <w:rsid w:val="00BF7297"/>
    <w:rsid w:val="00BF74AD"/>
    <w:rsid w:val="00C02CB2"/>
    <w:rsid w:val="00C04EDE"/>
    <w:rsid w:val="00C07AAD"/>
    <w:rsid w:val="00C1003C"/>
    <w:rsid w:val="00C1070A"/>
    <w:rsid w:val="00C10E90"/>
    <w:rsid w:val="00C20B5B"/>
    <w:rsid w:val="00C32D65"/>
    <w:rsid w:val="00C33959"/>
    <w:rsid w:val="00C37FB3"/>
    <w:rsid w:val="00C44FE5"/>
    <w:rsid w:val="00C509FB"/>
    <w:rsid w:val="00C5454D"/>
    <w:rsid w:val="00C63E67"/>
    <w:rsid w:val="00C6748F"/>
    <w:rsid w:val="00C738F4"/>
    <w:rsid w:val="00CA0C94"/>
    <w:rsid w:val="00CB1CB9"/>
    <w:rsid w:val="00CC712B"/>
    <w:rsid w:val="00CD09AA"/>
    <w:rsid w:val="00CD4C2E"/>
    <w:rsid w:val="00CD5807"/>
    <w:rsid w:val="00CE6114"/>
    <w:rsid w:val="00CE6FFE"/>
    <w:rsid w:val="00CE7160"/>
    <w:rsid w:val="00CE72B5"/>
    <w:rsid w:val="00CF7A2A"/>
    <w:rsid w:val="00D05ADB"/>
    <w:rsid w:val="00D106E5"/>
    <w:rsid w:val="00D11850"/>
    <w:rsid w:val="00D14C31"/>
    <w:rsid w:val="00D16499"/>
    <w:rsid w:val="00D2537C"/>
    <w:rsid w:val="00D253DA"/>
    <w:rsid w:val="00D3212B"/>
    <w:rsid w:val="00D34B80"/>
    <w:rsid w:val="00D37B6F"/>
    <w:rsid w:val="00D41C5E"/>
    <w:rsid w:val="00D52A78"/>
    <w:rsid w:val="00D53421"/>
    <w:rsid w:val="00D55147"/>
    <w:rsid w:val="00D56367"/>
    <w:rsid w:val="00D57491"/>
    <w:rsid w:val="00D63D1A"/>
    <w:rsid w:val="00D716EE"/>
    <w:rsid w:val="00D72B12"/>
    <w:rsid w:val="00D74F10"/>
    <w:rsid w:val="00D813A7"/>
    <w:rsid w:val="00D8494B"/>
    <w:rsid w:val="00D91694"/>
    <w:rsid w:val="00D97F01"/>
    <w:rsid w:val="00DA4675"/>
    <w:rsid w:val="00DA70BA"/>
    <w:rsid w:val="00DC0BAF"/>
    <w:rsid w:val="00DC26CC"/>
    <w:rsid w:val="00DE71D6"/>
    <w:rsid w:val="00DF3159"/>
    <w:rsid w:val="00E149D3"/>
    <w:rsid w:val="00E21FEC"/>
    <w:rsid w:val="00E24822"/>
    <w:rsid w:val="00E2584A"/>
    <w:rsid w:val="00E3129B"/>
    <w:rsid w:val="00E328E7"/>
    <w:rsid w:val="00E40299"/>
    <w:rsid w:val="00E418BE"/>
    <w:rsid w:val="00E44710"/>
    <w:rsid w:val="00E53C25"/>
    <w:rsid w:val="00E560D9"/>
    <w:rsid w:val="00E61D9B"/>
    <w:rsid w:val="00E67720"/>
    <w:rsid w:val="00E713CE"/>
    <w:rsid w:val="00E82C44"/>
    <w:rsid w:val="00E94912"/>
    <w:rsid w:val="00EB05B7"/>
    <w:rsid w:val="00EB3FD2"/>
    <w:rsid w:val="00ED0B00"/>
    <w:rsid w:val="00ED47AF"/>
    <w:rsid w:val="00EE1221"/>
    <w:rsid w:val="00EE1D87"/>
    <w:rsid w:val="00EE2010"/>
    <w:rsid w:val="00EE3F63"/>
    <w:rsid w:val="00EF0185"/>
    <w:rsid w:val="00EF47C1"/>
    <w:rsid w:val="00EF7E75"/>
    <w:rsid w:val="00F0320C"/>
    <w:rsid w:val="00F125EC"/>
    <w:rsid w:val="00F12697"/>
    <w:rsid w:val="00F15B4A"/>
    <w:rsid w:val="00F266E7"/>
    <w:rsid w:val="00F32B00"/>
    <w:rsid w:val="00F343E5"/>
    <w:rsid w:val="00F34C8C"/>
    <w:rsid w:val="00F43646"/>
    <w:rsid w:val="00F461AC"/>
    <w:rsid w:val="00F5116B"/>
    <w:rsid w:val="00F539AA"/>
    <w:rsid w:val="00F572D1"/>
    <w:rsid w:val="00F57383"/>
    <w:rsid w:val="00F61310"/>
    <w:rsid w:val="00F656A6"/>
    <w:rsid w:val="00F72ADE"/>
    <w:rsid w:val="00F86DE6"/>
    <w:rsid w:val="00F914C7"/>
    <w:rsid w:val="00FA47AA"/>
    <w:rsid w:val="00FB2BF6"/>
    <w:rsid w:val="00FB453A"/>
    <w:rsid w:val="00FB457E"/>
    <w:rsid w:val="00FB6E68"/>
    <w:rsid w:val="00FB7329"/>
    <w:rsid w:val="00FC2DB4"/>
    <w:rsid w:val="00FC300C"/>
    <w:rsid w:val="00FD2E65"/>
    <w:rsid w:val="00FD45E9"/>
    <w:rsid w:val="00FD573A"/>
    <w:rsid w:val="00FD6DAE"/>
    <w:rsid w:val="00FD70B1"/>
    <w:rsid w:val="00FE2D77"/>
    <w:rsid w:val="00FE4E10"/>
    <w:rsid w:val="00FF1077"/>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D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B4"/>
    <w:pPr>
      <w:jc w:val="both"/>
    </w:pPr>
  </w:style>
  <w:style w:type="paragraph" w:styleId="Heading1">
    <w:name w:val="heading 1"/>
    <w:basedOn w:val="Normal"/>
    <w:next w:val="Normal"/>
    <w:link w:val="Heading1Char"/>
    <w:uiPriority w:val="9"/>
    <w:qFormat/>
    <w:rsid w:val="00CD5807"/>
    <w:pPr>
      <w:numPr>
        <w:numId w:val="1"/>
      </w:numPr>
      <w:spacing w:before="480" w:after="0"/>
      <w:contextualSpacing/>
      <w:outlineLvl w:val="0"/>
    </w:pPr>
    <w:rPr>
      <w:b/>
      <w:smallCaps/>
      <w:color w:val="2683C6" w:themeColor="accent2"/>
      <w:spacing w:val="5"/>
      <w:sz w:val="28"/>
      <w:szCs w:val="36"/>
    </w:rPr>
  </w:style>
  <w:style w:type="paragraph" w:styleId="Heading2">
    <w:name w:val="heading 2"/>
    <w:basedOn w:val="Normal"/>
    <w:next w:val="Normal"/>
    <w:link w:val="Heading2Char"/>
    <w:uiPriority w:val="9"/>
    <w:unhideWhenUsed/>
    <w:qFormat/>
    <w:rsid w:val="001312E8"/>
    <w:pPr>
      <w:numPr>
        <w:ilvl w:val="1"/>
        <w:numId w:val="1"/>
      </w:numPr>
      <w:spacing w:before="200" w:after="0" w:line="271" w:lineRule="auto"/>
      <w:ind w:left="851"/>
      <w:outlineLvl w:val="1"/>
    </w:pPr>
    <w:rPr>
      <w:b/>
      <w:smallCaps/>
      <w:color w:val="2683C6" w:themeColor="accent2"/>
      <w:sz w:val="24"/>
      <w:szCs w:val="28"/>
    </w:rPr>
  </w:style>
  <w:style w:type="paragraph" w:styleId="Heading3">
    <w:name w:val="heading 3"/>
    <w:basedOn w:val="Normal"/>
    <w:next w:val="Normal"/>
    <w:link w:val="Heading3Char"/>
    <w:uiPriority w:val="9"/>
    <w:unhideWhenUsed/>
    <w:qFormat/>
    <w:rsid w:val="001312E8"/>
    <w:pPr>
      <w:numPr>
        <w:ilvl w:val="2"/>
        <w:numId w:val="1"/>
      </w:numPr>
      <w:spacing w:before="200" w:after="0" w:line="271" w:lineRule="auto"/>
      <w:ind w:left="1230"/>
      <w:outlineLvl w:val="2"/>
    </w:pPr>
    <w:rPr>
      <w:b/>
      <w:i/>
      <w:iCs/>
      <w:spacing w:val="5"/>
      <w:szCs w:val="26"/>
    </w:rPr>
  </w:style>
  <w:style w:type="paragraph" w:styleId="Heading4">
    <w:name w:val="heading 4"/>
    <w:basedOn w:val="Normal"/>
    <w:next w:val="Normal"/>
    <w:link w:val="Heading4Char"/>
    <w:uiPriority w:val="9"/>
    <w:unhideWhenUsed/>
    <w:qFormat/>
    <w:rsid w:val="00CD5807"/>
    <w:pPr>
      <w:numPr>
        <w:ilvl w:val="3"/>
        <w:numId w:val="1"/>
      </w:num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D5807"/>
    <w:pPr>
      <w:numPr>
        <w:ilvl w:val="4"/>
        <w:numId w:val="1"/>
      </w:num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D5807"/>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5807"/>
    <w:pPr>
      <w:numPr>
        <w:ilvl w:val="6"/>
        <w:numId w:val="1"/>
      </w:num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5807"/>
    <w:pPr>
      <w:numPr>
        <w:ilvl w:val="7"/>
        <w:numId w:val="1"/>
      </w:num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5807"/>
    <w:pPr>
      <w:numPr>
        <w:ilvl w:val="8"/>
        <w:numId w:val="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semiHidden/>
    <w:pPr>
      <w:spacing w:after="120"/>
    </w:pPr>
  </w:style>
  <w:style w:type="paragraph" w:styleId="Title">
    <w:name w:val="Title"/>
    <w:basedOn w:val="Normal"/>
    <w:next w:val="Normal"/>
    <w:link w:val="TitleChar"/>
    <w:uiPriority w:val="10"/>
    <w:qFormat/>
    <w:rsid w:val="00286C0B"/>
    <w:pPr>
      <w:spacing w:after="300" w:line="240" w:lineRule="auto"/>
      <w:contextualSpacing/>
      <w:jc w:val="center"/>
    </w:pPr>
    <w:rPr>
      <w:rFonts w:eastAsia="Times New Roman"/>
      <w:b/>
      <w:smallCaps/>
      <w:color w:val="134163" w:themeColor="accent2" w:themeShade="80"/>
      <w:sz w:val="52"/>
      <w:szCs w:val="52"/>
      <w:lang w:val="pt-PT" w:eastAsia="ar-SA"/>
    </w:rPr>
  </w:style>
  <w:style w:type="character" w:customStyle="1" w:styleId="TitleChar">
    <w:name w:val="Title Char"/>
    <w:basedOn w:val="DefaultParagraphFont"/>
    <w:link w:val="Title"/>
    <w:uiPriority w:val="10"/>
    <w:rsid w:val="00286C0B"/>
    <w:rPr>
      <w:rFonts w:eastAsia="Times New Roman"/>
      <w:b/>
      <w:smallCaps/>
      <w:color w:val="134163" w:themeColor="accent2" w:themeShade="80"/>
      <w:sz w:val="52"/>
      <w:szCs w:val="52"/>
      <w:lang w:val="pt-PT" w:eastAsia="ar-SA"/>
    </w:rPr>
  </w:style>
  <w:style w:type="paragraph" w:customStyle="1" w:styleId="PersonalName">
    <w:name w:val="Personal Name"/>
    <w:basedOn w:val="Title"/>
    <w:rsid w:val="005D7654"/>
    <w:rPr>
      <w:b w:val="0"/>
      <w:caps/>
      <w:color w:val="000000"/>
      <w:sz w:val="28"/>
      <w:szCs w:val="28"/>
    </w:rPr>
  </w:style>
  <w:style w:type="character" w:customStyle="1" w:styleId="Heading1Char">
    <w:name w:val="Heading 1 Char"/>
    <w:basedOn w:val="DefaultParagraphFont"/>
    <w:link w:val="Heading1"/>
    <w:uiPriority w:val="9"/>
    <w:rsid w:val="00CD5807"/>
    <w:rPr>
      <w:b/>
      <w:smallCaps/>
      <w:color w:val="2683C6" w:themeColor="accent2"/>
      <w:spacing w:val="5"/>
      <w:sz w:val="28"/>
      <w:szCs w:val="36"/>
    </w:rPr>
  </w:style>
  <w:style w:type="character" w:customStyle="1" w:styleId="Heading2Char">
    <w:name w:val="Heading 2 Char"/>
    <w:basedOn w:val="DefaultParagraphFont"/>
    <w:link w:val="Heading2"/>
    <w:uiPriority w:val="9"/>
    <w:rsid w:val="001312E8"/>
    <w:rPr>
      <w:b/>
      <w:smallCaps/>
      <w:color w:val="2683C6" w:themeColor="accent2"/>
      <w:sz w:val="24"/>
      <w:szCs w:val="28"/>
    </w:rPr>
  </w:style>
  <w:style w:type="character" w:customStyle="1" w:styleId="Heading3Char">
    <w:name w:val="Heading 3 Char"/>
    <w:basedOn w:val="DefaultParagraphFont"/>
    <w:link w:val="Heading3"/>
    <w:uiPriority w:val="9"/>
    <w:rsid w:val="001312E8"/>
    <w:rPr>
      <w:b/>
      <w:i/>
      <w:iCs/>
      <w:spacing w:val="5"/>
      <w:szCs w:val="26"/>
    </w:rPr>
  </w:style>
  <w:style w:type="character" w:customStyle="1" w:styleId="Heading4Char">
    <w:name w:val="Heading 4 Char"/>
    <w:basedOn w:val="DefaultParagraphFont"/>
    <w:link w:val="Heading4"/>
    <w:uiPriority w:val="9"/>
    <w:rsid w:val="005D7654"/>
    <w:rPr>
      <w:b/>
      <w:bCs/>
      <w:spacing w:val="5"/>
      <w:sz w:val="24"/>
      <w:szCs w:val="24"/>
    </w:rPr>
  </w:style>
  <w:style w:type="character" w:customStyle="1" w:styleId="Heading5Char">
    <w:name w:val="Heading 5 Char"/>
    <w:basedOn w:val="DefaultParagraphFont"/>
    <w:link w:val="Heading5"/>
    <w:uiPriority w:val="9"/>
    <w:semiHidden/>
    <w:rsid w:val="005D7654"/>
    <w:rPr>
      <w:i/>
      <w:iCs/>
      <w:sz w:val="24"/>
      <w:szCs w:val="24"/>
    </w:rPr>
  </w:style>
  <w:style w:type="character" w:customStyle="1" w:styleId="Heading6Char">
    <w:name w:val="Heading 6 Char"/>
    <w:basedOn w:val="DefaultParagraphFont"/>
    <w:link w:val="Heading6"/>
    <w:uiPriority w:val="9"/>
    <w:semiHidden/>
    <w:rsid w:val="005D765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D765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D7654"/>
    <w:rPr>
      <w:b/>
      <w:bCs/>
      <w:color w:val="7F7F7F" w:themeColor="text1" w:themeTint="80"/>
      <w:sz w:val="20"/>
      <w:szCs w:val="20"/>
    </w:rPr>
  </w:style>
  <w:style w:type="character" w:customStyle="1" w:styleId="Heading9Char">
    <w:name w:val="Heading 9 Char"/>
    <w:basedOn w:val="DefaultParagraphFont"/>
    <w:link w:val="Heading9"/>
    <w:uiPriority w:val="9"/>
    <w:semiHidden/>
    <w:rsid w:val="005D7654"/>
    <w:rPr>
      <w:b/>
      <w:bCs/>
      <w:i/>
      <w:iCs/>
      <w:color w:val="7F7F7F" w:themeColor="text1" w:themeTint="80"/>
      <w:sz w:val="18"/>
      <w:szCs w:val="18"/>
    </w:rPr>
  </w:style>
  <w:style w:type="paragraph" w:styleId="Caption">
    <w:name w:val="caption"/>
    <w:basedOn w:val="Normal"/>
    <w:next w:val="Normal"/>
    <w:uiPriority w:val="35"/>
    <w:unhideWhenUsed/>
    <w:qFormat/>
    <w:rsid w:val="005D7654"/>
    <w:pPr>
      <w:spacing w:line="240" w:lineRule="auto"/>
      <w:jc w:val="center"/>
    </w:pPr>
    <w:rPr>
      <w:rFonts w:eastAsiaTheme="minorEastAsia"/>
      <w:b/>
      <w:bCs/>
      <w:smallCaps/>
      <w:color w:val="134163" w:themeColor="accent2" w:themeShade="80"/>
      <w:spacing w:val="6"/>
      <w:szCs w:val="18"/>
      <w:lang w:bidi="hi-IN"/>
    </w:rPr>
  </w:style>
  <w:style w:type="paragraph" w:styleId="Subtitle">
    <w:name w:val="Subtitle"/>
    <w:basedOn w:val="Normal"/>
    <w:next w:val="Normal"/>
    <w:link w:val="SubtitleChar"/>
    <w:uiPriority w:val="11"/>
    <w:qFormat/>
    <w:rsid w:val="005D7654"/>
    <w:pPr>
      <w:jc w:val="center"/>
    </w:pPr>
    <w:rPr>
      <w:i/>
      <w:iCs/>
      <w:smallCaps/>
      <w:color w:val="1C6194" w:themeColor="accent2" w:themeShade="BF"/>
      <w:spacing w:val="10"/>
      <w:sz w:val="28"/>
      <w:szCs w:val="28"/>
    </w:rPr>
  </w:style>
  <w:style w:type="character" w:customStyle="1" w:styleId="SubtitleChar">
    <w:name w:val="Subtitle Char"/>
    <w:basedOn w:val="DefaultParagraphFont"/>
    <w:link w:val="Subtitle"/>
    <w:uiPriority w:val="11"/>
    <w:rsid w:val="005D7654"/>
    <w:rPr>
      <w:i/>
      <w:iCs/>
      <w:smallCaps/>
      <w:color w:val="1C6194" w:themeColor="accent2" w:themeShade="BF"/>
      <w:spacing w:val="10"/>
      <w:sz w:val="28"/>
      <w:szCs w:val="28"/>
    </w:rPr>
  </w:style>
  <w:style w:type="character" w:styleId="Strong">
    <w:name w:val="Strong"/>
    <w:uiPriority w:val="22"/>
    <w:qFormat/>
    <w:rsid w:val="005D7654"/>
    <w:rPr>
      <w:b/>
      <w:bCs/>
    </w:rPr>
  </w:style>
  <w:style w:type="character" w:styleId="Emphasis">
    <w:name w:val="Emphasis"/>
    <w:uiPriority w:val="20"/>
    <w:qFormat/>
    <w:rsid w:val="005D7654"/>
    <w:rPr>
      <w:b/>
      <w:bCs/>
      <w:i/>
      <w:iCs/>
      <w:spacing w:val="10"/>
    </w:rPr>
  </w:style>
  <w:style w:type="paragraph" w:styleId="NoSpacing">
    <w:name w:val="No Spacing"/>
    <w:basedOn w:val="Normal"/>
    <w:link w:val="NoSpacingChar"/>
    <w:uiPriority w:val="1"/>
    <w:qFormat/>
    <w:rsid w:val="005D7654"/>
    <w:pPr>
      <w:spacing w:after="0" w:line="240" w:lineRule="auto"/>
    </w:pPr>
  </w:style>
  <w:style w:type="character" w:customStyle="1" w:styleId="NoSpacingChar">
    <w:name w:val="No Spacing Char"/>
    <w:basedOn w:val="DefaultParagraphFont"/>
    <w:link w:val="NoSpacing"/>
    <w:uiPriority w:val="1"/>
    <w:rsid w:val="005D7654"/>
  </w:style>
  <w:style w:type="paragraph" w:styleId="ListParagraph">
    <w:name w:val="List Paragraph"/>
    <w:basedOn w:val="Normal"/>
    <w:uiPriority w:val="34"/>
    <w:qFormat/>
    <w:rsid w:val="009E62F8"/>
    <w:pPr>
      <w:spacing w:after="120"/>
      <w:ind w:left="567"/>
    </w:pPr>
  </w:style>
  <w:style w:type="paragraph" w:styleId="Quote">
    <w:name w:val="Quote"/>
    <w:basedOn w:val="Normal"/>
    <w:next w:val="Normal"/>
    <w:link w:val="QuoteChar"/>
    <w:uiPriority w:val="29"/>
    <w:qFormat/>
    <w:rsid w:val="005D7654"/>
    <w:rPr>
      <w:i/>
      <w:iCs/>
    </w:rPr>
  </w:style>
  <w:style w:type="character" w:customStyle="1" w:styleId="QuoteChar">
    <w:name w:val="Quote Char"/>
    <w:basedOn w:val="DefaultParagraphFont"/>
    <w:link w:val="Quote"/>
    <w:uiPriority w:val="29"/>
    <w:rsid w:val="005D7654"/>
    <w:rPr>
      <w:i/>
      <w:iCs/>
    </w:rPr>
  </w:style>
  <w:style w:type="paragraph" w:styleId="IntenseQuote">
    <w:name w:val="Intense Quote"/>
    <w:basedOn w:val="Normal"/>
    <w:next w:val="Normal"/>
    <w:link w:val="IntenseQuoteChar"/>
    <w:uiPriority w:val="30"/>
    <w:qFormat/>
    <w:rsid w:val="005D765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5D7654"/>
    <w:rPr>
      <w:i/>
      <w:iCs/>
    </w:rPr>
  </w:style>
  <w:style w:type="character" w:styleId="SubtleEmphasis">
    <w:name w:val="Subtle Emphasis"/>
    <w:uiPriority w:val="19"/>
    <w:qFormat/>
    <w:rsid w:val="005D7654"/>
    <w:rPr>
      <w:i/>
      <w:iCs/>
    </w:rPr>
  </w:style>
  <w:style w:type="character" w:styleId="IntenseEmphasis">
    <w:name w:val="Intense Emphasis"/>
    <w:uiPriority w:val="21"/>
    <w:qFormat/>
    <w:rsid w:val="005D7654"/>
    <w:rPr>
      <w:b/>
      <w:bCs/>
      <w:i/>
      <w:iCs/>
    </w:rPr>
  </w:style>
  <w:style w:type="character" w:styleId="SubtleReference">
    <w:name w:val="Subtle Reference"/>
    <w:basedOn w:val="DefaultParagraphFont"/>
    <w:uiPriority w:val="31"/>
    <w:qFormat/>
    <w:rsid w:val="005D7654"/>
    <w:rPr>
      <w:smallCaps/>
    </w:rPr>
  </w:style>
  <w:style w:type="character" w:styleId="IntenseReference">
    <w:name w:val="Intense Reference"/>
    <w:uiPriority w:val="32"/>
    <w:qFormat/>
    <w:rsid w:val="002A5C63"/>
    <w:rPr>
      <w:b w:val="0"/>
      <w:bCs/>
      <w:caps w:val="0"/>
      <w:smallCaps w:val="0"/>
    </w:rPr>
  </w:style>
  <w:style w:type="character" w:styleId="BookTitle">
    <w:name w:val="Book Title"/>
    <w:basedOn w:val="DefaultParagraphFont"/>
    <w:uiPriority w:val="33"/>
    <w:qFormat/>
    <w:rsid w:val="005D7654"/>
    <w:rPr>
      <w:i/>
      <w:iCs/>
      <w:smallCaps/>
      <w:spacing w:val="5"/>
    </w:rPr>
  </w:style>
  <w:style w:type="paragraph" w:styleId="TOCHeading">
    <w:name w:val="TOC Heading"/>
    <w:basedOn w:val="Heading1"/>
    <w:next w:val="Normal"/>
    <w:uiPriority w:val="39"/>
    <w:semiHidden/>
    <w:unhideWhenUsed/>
    <w:qFormat/>
    <w:rsid w:val="005D7654"/>
    <w:pPr>
      <w:outlineLvl w:val="9"/>
    </w:pPr>
    <w:rPr>
      <w:lang w:bidi="en-US"/>
    </w:rPr>
  </w:style>
  <w:style w:type="paragraph" w:customStyle="1" w:styleId="CourseTitle">
    <w:name w:val="CourseTitle"/>
    <w:basedOn w:val="Subtitle"/>
    <w:next w:val="Normal"/>
    <w:qFormat/>
    <w:rsid w:val="00703D2D"/>
    <w:rPr>
      <w:b/>
      <w:i w:val="0"/>
      <w:sz w:val="36"/>
      <w:lang w:val="pt-PT"/>
    </w:rPr>
  </w:style>
  <w:style w:type="paragraph" w:customStyle="1" w:styleId="Answer">
    <w:name w:val="Answer"/>
    <w:basedOn w:val="Normal"/>
    <w:qFormat/>
    <w:rsid w:val="00465CEF"/>
    <w:pPr>
      <w:ind w:left="720"/>
    </w:pPr>
    <w:rPr>
      <w:rFonts w:cs="Arial"/>
      <w:szCs w:val="36"/>
      <w:lang w:val="pt-PT"/>
    </w:rPr>
  </w:style>
  <w:style w:type="character" w:customStyle="1" w:styleId="Code">
    <w:name w:val="Code"/>
    <w:basedOn w:val="DefaultParagraphFont"/>
    <w:qFormat/>
    <w:rsid w:val="00F914C7"/>
    <w:rPr>
      <w:rFonts w:ascii="Consolas" w:hAnsi="Consolas"/>
      <w:b/>
      <w:sz w:val="20"/>
    </w:rPr>
  </w:style>
  <w:style w:type="character" w:customStyle="1" w:styleId="Operator">
    <w:name w:val="Operator"/>
    <w:basedOn w:val="Code"/>
    <w:qFormat/>
    <w:rsid w:val="00F914C7"/>
    <w:rPr>
      <w:rFonts w:ascii="Consolas" w:hAnsi="Consolas"/>
      <w:b w:val="0"/>
      <w:i/>
      <w:sz w:val="20"/>
    </w:rPr>
  </w:style>
  <w:style w:type="character" w:customStyle="1" w:styleId="BodyTextChar">
    <w:name w:val="Body Text Char"/>
    <w:basedOn w:val="DefaultParagraphFont"/>
    <w:link w:val="BodyText"/>
    <w:semiHidden/>
    <w:rsid w:val="00FF1077"/>
  </w:style>
  <w:style w:type="character" w:styleId="Hyperlink">
    <w:name w:val="Hyperlink"/>
    <w:basedOn w:val="DefaultParagraphFont"/>
    <w:unhideWhenUsed/>
    <w:rsid w:val="00AE032C"/>
    <w:rPr>
      <w:color w:val="F49100" w:themeColor="hyperlink"/>
      <w:u w:val="single"/>
    </w:rPr>
  </w:style>
  <w:style w:type="paragraph" w:styleId="Header">
    <w:name w:val="header"/>
    <w:basedOn w:val="Normal"/>
    <w:link w:val="HeaderCha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HeaderChar">
    <w:name w:val="Header Char"/>
    <w:basedOn w:val="DefaultParagraphFont"/>
    <w:link w:val="Header"/>
    <w:uiPriority w:val="99"/>
    <w:rsid w:val="00457BB8"/>
    <w:rPr>
      <w:color w:val="134163" w:themeColor="accent2" w:themeShade="80"/>
    </w:rPr>
  </w:style>
  <w:style w:type="paragraph" w:styleId="Footer">
    <w:name w:val="footer"/>
    <w:basedOn w:val="Normal"/>
    <w:link w:val="FooterCha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FooterChar">
    <w:name w:val="Footer Char"/>
    <w:basedOn w:val="DefaultParagraphFont"/>
    <w:link w:val="Footer"/>
    <w:uiPriority w:val="99"/>
    <w:rsid w:val="00457BB8"/>
    <w:rPr>
      <w:color w:val="134163" w:themeColor="accent2" w:themeShade="80"/>
    </w:rPr>
  </w:style>
  <w:style w:type="character" w:customStyle="1" w:styleId="Foreignwords">
    <w:name w:val="Foreign words"/>
    <w:rsid w:val="00D57491"/>
    <w:rPr>
      <w:i/>
      <w:iCs/>
      <w:lang w:val="en-US"/>
    </w:rPr>
  </w:style>
  <w:style w:type="paragraph" w:customStyle="1" w:styleId="AnswerList">
    <w:name w:val="Answer List"/>
    <w:basedOn w:val="Answer"/>
    <w:qFormat/>
    <w:rsid w:val="00D57491"/>
    <w:pPr>
      <w:numPr>
        <w:numId w:val="18"/>
      </w:numPr>
      <w:spacing w:line="240" w:lineRule="auto"/>
    </w:pPr>
  </w:style>
  <w:style w:type="character" w:styleId="FollowedHyperlink">
    <w:name w:val="FollowedHyperlink"/>
    <w:basedOn w:val="DefaultParagraphFont"/>
    <w:uiPriority w:val="99"/>
    <w:semiHidden/>
    <w:unhideWhenUsed/>
    <w:rsid w:val="00A27C92"/>
    <w:rPr>
      <w:color w:val="739D9B" w:themeColor="followedHyperlink"/>
      <w:u w:val="single"/>
    </w:rPr>
  </w:style>
  <w:style w:type="table" w:styleId="TableGrid">
    <w:name w:val="Table Grid"/>
    <w:basedOn w:val="TableNormal"/>
    <w:uiPriority w:val="59"/>
    <w:rsid w:val="0058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67"/>
    <w:rsid w:val="002668D3"/>
    <w:rPr>
      <w:color w:val="808080"/>
    </w:rPr>
  </w:style>
  <w:style w:type="paragraph" w:styleId="BalloonText">
    <w:name w:val="Balloon Text"/>
    <w:basedOn w:val="Normal"/>
    <w:link w:val="BalloonTextChar"/>
    <w:uiPriority w:val="99"/>
    <w:semiHidden/>
    <w:unhideWhenUsed/>
    <w:rsid w:val="00AA33A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3AF"/>
    <w:rPr>
      <w:rFonts w:ascii="Times New Roman" w:hAnsi="Times New Roman" w:cs="Times New Roman"/>
      <w:sz w:val="18"/>
      <w:szCs w:val="18"/>
    </w:rPr>
  </w:style>
  <w:style w:type="character" w:styleId="PageNumber">
    <w:name w:val="page number"/>
    <w:basedOn w:val="DefaultParagraphFont"/>
    <w:uiPriority w:val="99"/>
    <w:semiHidden/>
    <w:unhideWhenUsed/>
    <w:rsid w:val="007C1AF3"/>
  </w:style>
  <w:style w:type="paragraph" w:styleId="TOC1">
    <w:name w:val="toc 1"/>
    <w:basedOn w:val="Normal"/>
    <w:next w:val="Normal"/>
    <w:autoRedefine/>
    <w:uiPriority w:val="39"/>
    <w:unhideWhenUsed/>
    <w:rsid w:val="00173D5B"/>
    <w:pPr>
      <w:spacing w:before="360" w:after="0"/>
      <w:jc w:val="left"/>
    </w:pPr>
    <w:rPr>
      <w:b/>
      <w:bCs/>
      <w:caps/>
      <w:sz w:val="24"/>
      <w:szCs w:val="24"/>
    </w:rPr>
  </w:style>
  <w:style w:type="paragraph" w:styleId="TOC2">
    <w:name w:val="toc 2"/>
    <w:basedOn w:val="Normal"/>
    <w:next w:val="Normal"/>
    <w:autoRedefine/>
    <w:uiPriority w:val="39"/>
    <w:unhideWhenUsed/>
    <w:rsid w:val="00173D5B"/>
    <w:pPr>
      <w:spacing w:before="240" w:after="0"/>
      <w:jc w:val="left"/>
    </w:pPr>
    <w:rPr>
      <w:rFonts w:asciiTheme="minorHAnsi" w:hAnsiTheme="minorHAnsi"/>
      <w:b/>
      <w:bCs/>
      <w:sz w:val="20"/>
      <w:szCs w:val="20"/>
    </w:rPr>
  </w:style>
  <w:style w:type="paragraph" w:styleId="TOC3">
    <w:name w:val="toc 3"/>
    <w:basedOn w:val="Normal"/>
    <w:next w:val="Normal"/>
    <w:autoRedefine/>
    <w:uiPriority w:val="39"/>
    <w:unhideWhenUsed/>
    <w:rsid w:val="00173D5B"/>
    <w:pPr>
      <w:spacing w:after="0"/>
      <w:ind w:left="220"/>
      <w:jc w:val="left"/>
    </w:pPr>
    <w:rPr>
      <w:rFonts w:asciiTheme="minorHAnsi" w:hAnsiTheme="minorHAnsi"/>
      <w:sz w:val="20"/>
      <w:szCs w:val="20"/>
    </w:rPr>
  </w:style>
  <w:style w:type="paragraph" w:styleId="TOC4">
    <w:name w:val="toc 4"/>
    <w:basedOn w:val="Normal"/>
    <w:next w:val="Normal"/>
    <w:autoRedefine/>
    <w:uiPriority w:val="39"/>
    <w:unhideWhenUsed/>
    <w:rsid w:val="00173D5B"/>
    <w:pPr>
      <w:spacing w:after="0"/>
      <w:ind w:left="440"/>
      <w:jc w:val="left"/>
    </w:pPr>
    <w:rPr>
      <w:rFonts w:asciiTheme="minorHAnsi" w:hAnsiTheme="minorHAnsi"/>
      <w:sz w:val="20"/>
      <w:szCs w:val="20"/>
    </w:rPr>
  </w:style>
  <w:style w:type="paragraph" w:styleId="TOC5">
    <w:name w:val="toc 5"/>
    <w:basedOn w:val="Normal"/>
    <w:next w:val="Normal"/>
    <w:autoRedefine/>
    <w:uiPriority w:val="39"/>
    <w:unhideWhenUsed/>
    <w:rsid w:val="00173D5B"/>
    <w:pPr>
      <w:spacing w:after="0"/>
      <w:ind w:left="660"/>
      <w:jc w:val="left"/>
    </w:pPr>
    <w:rPr>
      <w:rFonts w:asciiTheme="minorHAnsi" w:hAnsiTheme="minorHAnsi"/>
      <w:sz w:val="20"/>
      <w:szCs w:val="20"/>
    </w:rPr>
  </w:style>
  <w:style w:type="paragraph" w:styleId="TOC6">
    <w:name w:val="toc 6"/>
    <w:basedOn w:val="Normal"/>
    <w:next w:val="Normal"/>
    <w:autoRedefine/>
    <w:uiPriority w:val="39"/>
    <w:unhideWhenUsed/>
    <w:rsid w:val="00173D5B"/>
    <w:pPr>
      <w:spacing w:after="0"/>
      <w:ind w:left="880"/>
      <w:jc w:val="left"/>
    </w:pPr>
    <w:rPr>
      <w:rFonts w:asciiTheme="minorHAnsi" w:hAnsiTheme="minorHAnsi"/>
      <w:sz w:val="20"/>
      <w:szCs w:val="20"/>
    </w:rPr>
  </w:style>
  <w:style w:type="paragraph" w:styleId="TOC7">
    <w:name w:val="toc 7"/>
    <w:basedOn w:val="Normal"/>
    <w:next w:val="Normal"/>
    <w:autoRedefine/>
    <w:uiPriority w:val="39"/>
    <w:unhideWhenUsed/>
    <w:rsid w:val="00173D5B"/>
    <w:pPr>
      <w:spacing w:after="0"/>
      <w:ind w:left="1100"/>
      <w:jc w:val="left"/>
    </w:pPr>
    <w:rPr>
      <w:rFonts w:asciiTheme="minorHAnsi" w:hAnsiTheme="minorHAnsi"/>
      <w:sz w:val="20"/>
      <w:szCs w:val="20"/>
    </w:rPr>
  </w:style>
  <w:style w:type="paragraph" w:styleId="TOC8">
    <w:name w:val="toc 8"/>
    <w:basedOn w:val="Normal"/>
    <w:next w:val="Normal"/>
    <w:autoRedefine/>
    <w:uiPriority w:val="39"/>
    <w:unhideWhenUsed/>
    <w:rsid w:val="00173D5B"/>
    <w:pPr>
      <w:spacing w:after="0"/>
      <w:ind w:left="1320"/>
      <w:jc w:val="left"/>
    </w:pPr>
    <w:rPr>
      <w:rFonts w:asciiTheme="minorHAnsi" w:hAnsiTheme="minorHAnsi"/>
      <w:sz w:val="20"/>
      <w:szCs w:val="20"/>
    </w:rPr>
  </w:style>
  <w:style w:type="paragraph" w:styleId="TOC9">
    <w:name w:val="toc 9"/>
    <w:basedOn w:val="Normal"/>
    <w:next w:val="Normal"/>
    <w:autoRedefine/>
    <w:uiPriority w:val="39"/>
    <w:unhideWhenUsed/>
    <w:rsid w:val="00173D5B"/>
    <w:pPr>
      <w:spacing w:after="0"/>
      <w:ind w:left="1540"/>
      <w:jc w:val="left"/>
    </w:pPr>
    <w:rPr>
      <w:rFonts w:asciiTheme="minorHAnsi" w:hAnsiTheme="minorHAnsi"/>
      <w:sz w:val="20"/>
      <w:szCs w:val="20"/>
    </w:rPr>
  </w:style>
  <w:style w:type="paragraph" w:customStyle="1" w:styleId="GroupID">
    <w:name w:val="GroupID"/>
    <w:basedOn w:val="Normal"/>
    <w:qFormat/>
    <w:rsid w:val="00573CBF"/>
    <w:pPr>
      <w:jc w:val="right"/>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104">
      <w:bodyDiv w:val="1"/>
      <w:marLeft w:val="0"/>
      <w:marRight w:val="0"/>
      <w:marTop w:val="0"/>
      <w:marBottom w:val="0"/>
      <w:divBdr>
        <w:top w:val="none" w:sz="0" w:space="0" w:color="auto"/>
        <w:left w:val="none" w:sz="0" w:space="0" w:color="auto"/>
        <w:bottom w:val="none" w:sz="0" w:space="0" w:color="auto"/>
        <w:right w:val="none" w:sz="0" w:space="0" w:color="auto"/>
      </w:divBdr>
    </w:div>
    <w:div w:id="78526952">
      <w:bodyDiv w:val="1"/>
      <w:marLeft w:val="0"/>
      <w:marRight w:val="0"/>
      <w:marTop w:val="0"/>
      <w:marBottom w:val="0"/>
      <w:divBdr>
        <w:top w:val="none" w:sz="0" w:space="0" w:color="auto"/>
        <w:left w:val="none" w:sz="0" w:space="0" w:color="auto"/>
        <w:bottom w:val="none" w:sz="0" w:space="0" w:color="auto"/>
        <w:right w:val="none" w:sz="0" w:space="0" w:color="auto"/>
      </w:divBdr>
    </w:div>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699162782">
      <w:bodyDiv w:val="1"/>
      <w:marLeft w:val="0"/>
      <w:marRight w:val="0"/>
      <w:marTop w:val="0"/>
      <w:marBottom w:val="0"/>
      <w:divBdr>
        <w:top w:val="none" w:sz="0" w:space="0" w:color="auto"/>
        <w:left w:val="none" w:sz="0" w:space="0" w:color="auto"/>
        <w:bottom w:val="none" w:sz="0" w:space="0" w:color="auto"/>
        <w:right w:val="none" w:sz="0" w:space="0" w:color="auto"/>
      </w:divBdr>
    </w:div>
    <w:div w:id="932318641">
      <w:bodyDiv w:val="1"/>
      <w:marLeft w:val="0"/>
      <w:marRight w:val="0"/>
      <w:marTop w:val="0"/>
      <w:marBottom w:val="0"/>
      <w:divBdr>
        <w:top w:val="none" w:sz="0" w:space="0" w:color="auto"/>
        <w:left w:val="none" w:sz="0" w:space="0" w:color="auto"/>
        <w:bottom w:val="none" w:sz="0" w:space="0" w:color="auto"/>
        <w:right w:val="none" w:sz="0" w:space="0" w:color="auto"/>
      </w:divBdr>
    </w:div>
    <w:div w:id="1710062103">
      <w:bodyDiv w:val="1"/>
      <w:marLeft w:val="0"/>
      <w:marRight w:val="0"/>
      <w:marTop w:val="0"/>
      <w:marBottom w:val="0"/>
      <w:divBdr>
        <w:top w:val="none" w:sz="0" w:space="0" w:color="auto"/>
        <w:left w:val="none" w:sz="0" w:space="0" w:color="auto"/>
        <w:bottom w:val="none" w:sz="0" w:space="0" w:color="auto"/>
        <w:right w:val="none" w:sz="0" w:space="0" w:color="auto"/>
      </w:divBdr>
    </w:div>
    <w:div w:id="1817607715">
      <w:bodyDiv w:val="1"/>
      <w:marLeft w:val="0"/>
      <w:marRight w:val="0"/>
      <w:marTop w:val="0"/>
      <w:marBottom w:val="0"/>
      <w:divBdr>
        <w:top w:val="none" w:sz="0" w:space="0" w:color="auto"/>
        <w:left w:val="none" w:sz="0" w:space="0" w:color="auto"/>
        <w:bottom w:val="none" w:sz="0" w:space="0" w:color="auto"/>
        <w:right w:val="none" w:sz="0" w:space="0" w:color="auto"/>
      </w:divBdr>
    </w:div>
    <w:div w:id="193084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cnico.ulisboa.pt/"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989D09-7224-4D1A-B653-B0FC5B1D3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1427</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Modelo Relatorio</vt:lpstr>
    </vt:vector>
  </TitlesOfParts>
  <Manager/>
  <Company/>
  <LinksUpToDate>false</LinksUpToDate>
  <CharactersWithSpaces>9115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Relatorio</dc:title>
  <dc:subject>Agentes Autonomos e Sistemas Multiagente</dc:subject>
  <dc:creator>Pedro Sequeira</dc:creator>
  <cp:keywords/>
  <dc:description/>
  <cp:lastModifiedBy>Gonçalo Castilho</cp:lastModifiedBy>
  <cp:revision>2</cp:revision>
  <cp:lastPrinted>2016-04-16T01:08:00Z</cp:lastPrinted>
  <dcterms:created xsi:type="dcterms:W3CDTF">2016-05-24T21:40:00Z</dcterms:created>
  <dcterms:modified xsi:type="dcterms:W3CDTF">2016-05-24T21:40:00Z</dcterms:modified>
  <cp:category/>
</cp:coreProperties>
</file>